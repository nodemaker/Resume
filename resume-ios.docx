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8410B31" w14:textId="2EF9E2A8" w:rsidR="00D9008A" w:rsidRDefault="00770D28">
      <w:pPr>
        <w:spacing w:before="45"/>
        <w:ind w:left="100"/>
        <w:rPr>
          <w:sz w:val="22"/>
          <w:szCs w:val="22"/>
        </w:rPr>
      </w:pPr>
      <w:hyperlink r:id="rId6">
        <w:r w:rsidR="00875BB2">
          <w:rPr>
            <w:b/>
            <w:w w:val="123"/>
            <w:sz w:val="24"/>
            <w:szCs w:val="24"/>
          </w:rPr>
          <w:t>Sumeru C</w:t>
        </w:r>
        <w:r w:rsidRPr="00875BB2">
          <w:rPr>
            <w:b/>
            <w:w w:val="123"/>
            <w:sz w:val="24"/>
            <w:szCs w:val="24"/>
          </w:rPr>
          <w:t xml:space="preserve">hatterjee </w:t>
        </w:r>
        <w:r w:rsidR="00875BB2">
          <w:rPr>
            <w:w w:val="123"/>
            <w:sz w:val="24"/>
            <w:szCs w:val="24"/>
          </w:rPr>
          <w:t xml:space="preserve">       </w:t>
        </w:r>
        <w:r>
          <w:rPr>
            <w:w w:val="123"/>
            <w:sz w:val="24"/>
            <w:szCs w:val="24"/>
          </w:rPr>
          <w:t xml:space="preserve">                                                                                    </w:t>
        </w:r>
        <w:r>
          <w:rPr>
            <w:spacing w:val="64"/>
            <w:w w:val="123"/>
            <w:sz w:val="24"/>
            <w:szCs w:val="24"/>
          </w:rPr>
          <w:t xml:space="preserve"> </w:t>
        </w:r>
        <w:r w:rsidR="00875BB2">
          <w:rPr>
            <w:spacing w:val="64"/>
            <w:w w:val="123"/>
            <w:sz w:val="24"/>
            <w:szCs w:val="24"/>
          </w:rPr>
          <w:t xml:space="preserve"> </w:t>
        </w:r>
        <w:r>
          <w:rPr>
            <w:w w:val="102"/>
            <w:sz w:val="22"/>
            <w:szCs w:val="22"/>
          </w:rPr>
          <w:t>+31638146100</w:t>
        </w:r>
      </w:hyperlink>
    </w:p>
    <w:p w14:paraId="12570F13" w14:textId="77777777" w:rsidR="00D9008A" w:rsidRDefault="00770D28">
      <w:pPr>
        <w:spacing w:line="240" w:lineRule="exact"/>
        <w:ind w:left="100"/>
        <w:rPr>
          <w:rFonts w:ascii="SimSun-ExtB" w:eastAsia="SimSun-ExtB" w:hAnsi="SimSun-ExtB" w:cs="SimSun-ExtB"/>
          <w:sz w:val="22"/>
          <w:szCs w:val="22"/>
        </w:rPr>
      </w:pPr>
      <w:r>
        <w:rPr>
          <w:rFonts w:ascii="SimSun-ExtB" w:eastAsia="SimSun-ExtB" w:hAnsi="SimSun-ExtB" w:cs="SimSun-ExtB"/>
          <w:position w:val="-2"/>
          <w:sz w:val="22"/>
          <w:szCs w:val="22"/>
        </w:rPr>
        <w:t>Marnixstraat</w:t>
      </w:r>
      <w:r>
        <w:rPr>
          <w:rFonts w:ascii="SimSun-ExtB" w:eastAsia="SimSun-ExtB" w:hAnsi="SimSun-ExtB" w:cs="SimSun-ExtB"/>
          <w:spacing w:val="58"/>
          <w:position w:val="-2"/>
          <w:sz w:val="22"/>
          <w:szCs w:val="22"/>
        </w:rPr>
        <w:t xml:space="preserve"> </w:t>
      </w:r>
      <w:r>
        <w:rPr>
          <w:rFonts w:ascii="SimSun-ExtB" w:eastAsia="SimSun-ExtB" w:hAnsi="SimSun-ExtB" w:cs="SimSun-ExtB"/>
          <w:position w:val="-2"/>
          <w:sz w:val="22"/>
          <w:szCs w:val="22"/>
        </w:rPr>
        <w:t>190-I,</w:t>
      </w:r>
      <w:r>
        <w:rPr>
          <w:rFonts w:ascii="SimSun-ExtB" w:eastAsia="SimSun-ExtB" w:hAnsi="SimSun-ExtB" w:cs="SimSun-ExtB"/>
          <w:spacing w:val="31"/>
          <w:position w:val="-2"/>
          <w:sz w:val="22"/>
          <w:szCs w:val="22"/>
        </w:rPr>
        <w:t xml:space="preserve"> </w:t>
      </w:r>
      <w:r>
        <w:rPr>
          <w:rFonts w:ascii="SimSun-ExtB" w:eastAsia="SimSun-ExtB" w:hAnsi="SimSun-ExtB" w:cs="SimSun-ExtB"/>
          <w:position w:val="-2"/>
          <w:sz w:val="22"/>
          <w:szCs w:val="22"/>
        </w:rPr>
        <w:t>1016</w:t>
      </w:r>
      <w:r>
        <w:rPr>
          <w:rFonts w:ascii="SimSun-ExtB" w:eastAsia="SimSun-ExtB" w:hAnsi="SimSun-ExtB" w:cs="SimSun-ExtB"/>
          <w:spacing w:val="23"/>
          <w:position w:val="-2"/>
          <w:sz w:val="22"/>
          <w:szCs w:val="22"/>
        </w:rPr>
        <w:t xml:space="preserve"> </w:t>
      </w:r>
      <w:r>
        <w:rPr>
          <w:rFonts w:ascii="SimSun-ExtB" w:eastAsia="SimSun-ExtB" w:hAnsi="SimSun-ExtB" w:cs="SimSun-ExtB"/>
          <w:position w:val="-2"/>
          <w:sz w:val="22"/>
          <w:szCs w:val="22"/>
        </w:rPr>
        <w:t>TJ</w:t>
      </w:r>
      <w:r>
        <w:rPr>
          <w:rFonts w:ascii="SimSun-ExtB" w:eastAsia="SimSun-ExtB" w:hAnsi="SimSun-ExtB" w:cs="SimSun-ExtB"/>
          <w:spacing w:val="14"/>
          <w:position w:val="-2"/>
          <w:sz w:val="22"/>
          <w:szCs w:val="22"/>
        </w:rPr>
        <w:t xml:space="preserve"> </w:t>
      </w:r>
      <w:r>
        <w:rPr>
          <w:rFonts w:ascii="SimSun-ExtB" w:eastAsia="SimSun-ExtB" w:hAnsi="SimSun-ExtB" w:cs="SimSun-ExtB"/>
          <w:position w:val="-2"/>
          <w:sz w:val="22"/>
          <w:szCs w:val="22"/>
        </w:rPr>
        <w:t>Amsterdam</w:t>
      </w:r>
      <w:r>
        <w:rPr>
          <w:rFonts w:ascii="SimSun-ExtB" w:eastAsia="SimSun-ExtB" w:hAnsi="SimSun-ExtB" w:cs="SimSun-ExtB"/>
          <w:position w:val="-2"/>
          <w:sz w:val="22"/>
          <w:szCs w:val="22"/>
        </w:rPr>
        <w:t xml:space="preserve">                                  </w:t>
      </w:r>
      <w:r>
        <w:rPr>
          <w:rFonts w:ascii="SimSun-ExtB" w:eastAsia="SimSun-ExtB" w:hAnsi="SimSun-ExtB" w:cs="SimSun-ExtB"/>
          <w:spacing w:val="3"/>
          <w:position w:val="-2"/>
          <w:sz w:val="22"/>
          <w:szCs w:val="22"/>
        </w:rPr>
        <w:t xml:space="preserve"> </w:t>
      </w:r>
      <w:hyperlink r:id="rId7">
        <w:r>
          <w:rPr>
            <w:rFonts w:ascii="SimSun-ExtB" w:eastAsia="SimSun-ExtB" w:hAnsi="SimSun-ExtB" w:cs="SimSun-ExtB"/>
            <w:w w:val="104"/>
            <w:position w:val="-2"/>
            <w:sz w:val="22"/>
            <w:szCs w:val="22"/>
          </w:rPr>
          <w:t>sumeru.chatterjee@me.com</w:t>
        </w:r>
      </w:hyperlink>
    </w:p>
    <w:p w14:paraId="30EA0F30" w14:textId="77777777" w:rsidR="00D9008A" w:rsidRDefault="00D9008A">
      <w:pPr>
        <w:spacing w:line="200" w:lineRule="exact"/>
      </w:pPr>
    </w:p>
    <w:p w14:paraId="1E5582A0" w14:textId="002D31F8" w:rsidR="00D9008A" w:rsidRDefault="007B214F">
      <w:pPr>
        <w:spacing w:line="200" w:lineRule="exact"/>
      </w:pPr>
      <w:r>
        <w:pict w14:anchorId="66B40135">
          <v:group id="_x0000_s1034" style="position:absolute;margin-left:31.05pt;margin-top:72.2pt;width:545.95pt;height:27pt;z-index:-251661824;mso-position-horizontal-relative:page;mso-position-vertical-relative:page" coordorigin="720,1858" coordsize="10920,390">
            <v:shape id="_x0000_s1035" style="position:absolute;left:720;top:1858;width:10920;height:390" coordorigin="720,1858" coordsize="10920,390" path="m720,2248l11640,2248,11640,1858,720,1858,720,2248xe" fillcolor="#ccc" stroked="f">
              <v:path arrowok="t"/>
            </v:shape>
            <w10:wrap anchorx="page" anchory="page"/>
          </v:group>
        </w:pict>
      </w:r>
    </w:p>
    <w:p w14:paraId="5B1C1B47" w14:textId="4BC5D946" w:rsidR="00D9008A" w:rsidRPr="007B214F" w:rsidRDefault="007B214F" w:rsidP="007B214F">
      <w:pPr>
        <w:spacing w:before="11" w:line="280" w:lineRule="exac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70D28" w:rsidRPr="007B214F">
        <w:rPr>
          <w:b/>
          <w:w w:val="121"/>
          <w:sz w:val="26"/>
          <w:szCs w:val="26"/>
        </w:rPr>
        <w:t>Summary</w:t>
      </w:r>
    </w:p>
    <w:p w14:paraId="5662550F" w14:textId="77777777" w:rsidR="007B214F" w:rsidRDefault="007B214F" w:rsidP="007B214F">
      <w:pPr>
        <w:spacing w:line="257" w:lineRule="auto"/>
        <w:ind w:right="100"/>
        <w:rPr>
          <w:sz w:val="22"/>
          <w:szCs w:val="22"/>
        </w:rPr>
      </w:pPr>
    </w:p>
    <w:p w14:paraId="1B975955" w14:textId="184ACE6C" w:rsidR="007B214F" w:rsidRDefault="00770D28" w:rsidP="007B214F">
      <w:pPr>
        <w:spacing w:line="257" w:lineRule="auto"/>
        <w:ind w:left="645" w:right="100" w:hanging="436"/>
        <w:rPr>
          <w:w w:val="108"/>
          <w:sz w:val="22"/>
          <w:szCs w:val="22"/>
        </w:rPr>
      </w:pPr>
      <w:r>
        <w:rPr>
          <w:sz w:val="22"/>
          <w:szCs w:val="22"/>
        </w:rPr>
        <w:t>Mobile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engineer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49"/>
          <w:sz w:val="22"/>
          <w:szCs w:val="22"/>
        </w:rPr>
        <w:t xml:space="preserve"> </w:t>
      </w:r>
      <w:r w:rsidR="00875BB2">
        <w:rPr>
          <w:sz w:val="22"/>
          <w:szCs w:val="22"/>
        </w:rPr>
        <w:t xml:space="preserve">around </w:t>
      </w:r>
      <w:r w:rsidR="00875BB2">
        <w:rPr>
          <w:spacing w:val="18"/>
          <w:sz w:val="22"/>
          <w:szCs w:val="22"/>
        </w:rPr>
        <w:t>8</w:t>
      </w:r>
      <w:r>
        <w:rPr>
          <w:spacing w:val="17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y</w:t>
      </w:r>
      <w:r>
        <w:rPr>
          <w:sz w:val="22"/>
          <w:szCs w:val="22"/>
        </w:rPr>
        <w:t>ears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ex</w:t>
      </w:r>
      <w:r>
        <w:rPr>
          <w:spacing w:val="7"/>
          <w:sz w:val="22"/>
          <w:szCs w:val="22"/>
        </w:rPr>
        <w:t>p</w:t>
      </w:r>
      <w:r>
        <w:rPr>
          <w:sz w:val="22"/>
          <w:szCs w:val="22"/>
        </w:rPr>
        <w:t>erience</w:t>
      </w:r>
      <w:r>
        <w:rPr>
          <w:spacing w:val="50"/>
          <w:sz w:val="22"/>
          <w:szCs w:val="22"/>
        </w:rPr>
        <w:t xml:space="preserve"> </w:t>
      </w:r>
      <w:r w:rsidR="00875BB2">
        <w:rPr>
          <w:sz w:val="22"/>
          <w:szCs w:val="22"/>
        </w:rPr>
        <w:t xml:space="preserve">mainly </w:t>
      </w:r>
      <w:r w:rsidR="00875BB2">
        <w:rPr>
          <w:spacing w:val="1"/>
          <w:sz w:val="22"/>
          <w:szCs w:val="22"/>
        </w:rPr>
        <w:t>in</w:t>
      </w:r>
      <w:r>
        <w:rPr>
          <w:spacing w:val="28"/>
          <w:sz w:val="22"/>
          <w:szCs w:val="22"/>
        </w:rPr>
        <w:t xml:space="preserve"> </w:t>
      </w:r>
      <w:r w:rsidR="00875BB2">
        <w:rPr>
          <w:sz w:val="22"/>
          <w:szCs w:val="22"/>
        </w:rPr>
        <w:t xml:space="preserve">building </w:t>
      </w:r>
      <w:r w:rsidR="00875BB2">
        <w:rPr>
          <w:spacing w:val="1"/>
          <w:sz w:val="22"/>
          <w:szCs w:val="22"/>
        </w:rPr>
        <w:t>scalable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iOS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sof</w:t>
      </w:r>
      <w:r>
        <w:rPr>
          <w:spacing w:val="-6"/>
          <w:sz w:val="22"/>
          <w:szCs w:val="22"/>
        </w:rPr>
        <w:t>t</w:t>
      </w:r>
      <w:r>
        <w:rPr>
          <w:spacing w:val="-6"/>
          <w:sz w:val="22"/>
          <w:szCs w:val="22"/>
        </w:rPr>
        <w:t>w</w:t>
      </w:r>
      <w:r>
        <w:rPr>
          <w:sz w:val="22"/>
          <w:szCs w:val="22"/>
        </w:rPr>
        <w:t>are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wide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range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of businesses</w:t>
      </w:r>
      <w:r>
        <w:rPr>
          <w:spacing w:val="47"/>
          <w:sz w:val="22"/>
          <w:szCs w:val="22"/>
        </w:rPr>
        <w:t xml:space="preserve"> </w:t>
      </w:r>
      <w:r w:rsidR="00875BB2">
        <w:rPr>
          <w:sz w:val="22"/>
          <w:szCs w:val="22"/>
        </w:rPr>
        <w:t xml:space="preserve">ranging </w:t>
      </w:r>
      <w:r w:rsidR="00875BB2">
        <w:rPr>
          <w:spacing w:val="3"/>
          <w:sz w:val="22"/>
          <w:szCs w:val="22"/>
        </w:rPr>
        <w:t>from</w:t>
      </w:r>
      <w:r>
        <w:rPr>
          <w:spacing w:val="31"/>
          <w:sz w:val="22"/>
          <w:szCs w:val="22"/>
        </w:rPr>
        <w:t xml:space="preserve"> </w:t>
      </w:r>
      <w:r w:rsidR="00875BB2">
        <w:rPr>
          <w:sz w:val="22"/>
          <w:szCs w:val="22"/>
        </w:rPr>
        <w:t>Augme</w:t>
      </w:r>
      <w:r w:rsidR="00875BB2">
        <w:rPr>
          <w:spacing w:val="-6"/>
          <w:sz w:val="22"/>
          <w:szCs w:val="22"/>
        </w:rPr>
        <w:t>n</w:t>
      </w:r>
      <w:r w:rsidR="00875BB2">
        <w:rPr>
          <w:sz w:val="22"/>
          <w:szCs w:val="22"/>
        </w:rPr>
        <w:t xml:space="preserve">ted </w:t>
      </w:r>
      <w:r w:rsidR="00875BB2">
        <w:rPr>
          <w:spacing w:val="25"/>
          <w:sz w:val="22"/>
          <w:szCs w:val="22"/>
        </w:rPr>
        <w:t>Reality</w:t>
      </w:r>
      <w:r w:rsidR="00875BB2">
        <w:rPr>
          <w:sz w:val="22"/>
          <w:szCs w:val="22"/>
        </w:rPr>
        <w:t xml:space="preserve"> </w:t>
      </w:r>
      <w:r w:rsidR="00875BB2">
        <w:rPr>
          <w:spacing w:val="14"/>
          <w:sz w:val="22"/>
          <w:szCs w:val="22"/>
        </w:rPr>
        <w:t>to</w:t>
      </w:r>
      <w:r>
        <w:rPr>
          <w:spacing w:val="40"/>
          <w:sz w:val="22"/>
          <w:szCs w:val="22"/>
        </w:rPr>
        <w:t xml:space="preserve"> </w:t>
      </w:r>
      <w:r w:rsidR="00875BB2">
        <w:rPr>
          <w:sz w:val="22"/>
          <w:szCs w:val="22"/>
        </w:rPr>
        <w:t xml:space="preserve">Financial </w:t>
      </w:r>
      <w:r w:rsidR="00875BB2">
        <w:rPr>
          <w:spacing w:val="21"/>
          <w:sz w:val="22"/>
          <w:szCs w:val="22"/>
        </w:rPr>
        <w:t>Services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6"/>
          <w:sz w:val="22"/>
          <w:szCs w:val="22"/>
        </w:rPr>
        <w:t>av</w:t>
      </w:r>
      <w:r>
        <w:rPr>
          <w:sz w:val="22"/>
          <w:szCs w:val="22"/>
        </w:rPr>
        <w:t>e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ser</w:t>
      </w:r>
      <w:r>
        <w:rPr>
          <w:spacing w:val="-6"/>
          <w:sz w:val="22"/>
          <w:szCs w:val="22"/>
        </w:rPr>
        <w:t>v</w:t>
      </w:r>
      <w:r>
        <w:rPr>
          <w:sz w:val="22"/>
          <w:szCs w:val="22"/>
        </w:rPr>
        <w:t>ed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millions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9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 xml:space="preserve">users. </w:t>
      </w:r>
      <w:r>
        <w:rPr>
          <w:w w:val="109"/>
          <w:sz w:val="22"/>
          <w:szCs w:val="22"/>
        </w:rPr>
        <w:t>Curre</w:t>
      </w:r>
      <w:r>
        <w:rPr>
          <w:spacing w:val="-5"/>
          <w:w w:val="109"/>
          <w:sz w:val="22"/>
          <w:szCs w:val="22"/>
        </w:rPr>
        <w:t>n</w:t>
      </w:r>
      <w:r>
        <w:rPr>
          <w:w w:val="109"/>
          <w:sz w:val="22"/>
          <w:szCs w:val="22"/>
        </w:rPr>
        <w:t>tly</w:t>
      </w:r>
      <w:r>
        <w:rPr>
          <w:spacing w:val="20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6"/>
          <w:sz w:val="22"/>
          <w:szCs w:val="22"/>
        </w:rPr>
        <w:t>o</w:t>
      </w:r>
      <w:r>
        <w:rPr>
          <w:sz w:val="22"/>
          <w:szCs w:val="22"/>
        </w:rPr>
        <w:t>oking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9"/>
          <w:sz w:val="22"/>
          <w:szCs w:val="22"/>
        </w:rPr>
        <w:t xml:space="preserve"> </w:t>
      </w:r>
      <w:r w:rsidR="00875BB2">
        <w:rPr>
          <w:spacing w:val="-6"/>
          <w:sz w:val="22"/>
          <w:szCs w:val="22"/>
        </w:rPr>
        <w:t>c</w:t>
      </w:r>
      <w:r w:rsidR="00875BB2">
        <w:rPr>
          <w:sz w:val="22"/>
          <w:szCs w:val="22"/>
        </w:rPr>
        <w:t>hallenging new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role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8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Amst</w:t>
      </w:r>
      <w:r>
        <w:rPr>
          <w:spacing w:val="1"/>
          <w:w w:val="107"/>
          <w:sz w:val="22"/>
          <w:szCs w:val="22"/>
        </w:rPr>
        <w:t>e</w:t>
      </w:r>
      <w:r>
        <w:rPr>
          <w:w w:val="107"/>
          <w:sz w:val="22"/>
          <w:szCs w:val="22"/>
        </w:rPr>
        <w:t>rdam</w:t>
      </w:r>
      <w:r>
        <w:rPr>
          <w:spacing w:val="19"/>
          <w:w w:val="107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some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fun</w:t>
      </w:r>
      <w:r>
        <w:rPr>
          <w:spacing w:val="33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p</w:t>
      </w:r>
      <w:r>
        <w:rPr>
          <w:sz w:val="22"/>
          <w:szCs w:val="22"/>
        </w:rPr>
        <w:t>eople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40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w</w:t>
      </w:r>
      <w:r>
        <w:rPr>
          <w:sz w:val="22"/>
          <w:szCs w:val="22"/>
        </w:rPr>
        <w:t>ork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 xml:space="preserve">with.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6"/>
          <w:sz w:val="22"/>
          <w:szCs w:val="22"/>
        </w:rPr>
        <w:t>av</w:t>
      </w:r>
      <w:r>
        <w:rPr>
          <w:sz w:val="22"/>
          <w:szCs w:val="22"/>
        </w:rPr>
        <w:t>e</w:t>
      </w:r>
      <w:r>
        <w:rPr>
          <w:spacing w:val="42"/>
          <w:sz w:val="22"/>
          <w:szCs w:val="22"/>
        </w:rPr>
        <w:t xml:space="preserve"> </w:t>
      </w:r>
      <w:r>
        <w:rPr>
          <w:spacing w:val="6"/>
          <w:w w:val="110"/>
          <w:sz w:val="22"/>
          <w:szCs w:val="22"/>
        </w:rPr>
        <w:t>b</w:t>
      </w:r>
      <w:r>
        <w:rPr>
          <w:w w:val="103"/>
          <w:sz w:val="22"/>
          <w:szCs w:val="22"/>
        </w:rPr>
        <w:t xml:space="preserve">een </w:t>
      </w:r>
      <w:r>
        <w:rPr>
          <w:sz w:val="22"/>
          <w:szCs w:val="22"/>
        </w:rPr>
        <w:t>living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0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Netherlands</w:t>
      </w:r>
      <w:r>
        <w:rPr>
          <w:spacing w:val="15"/>
          <w:w w:val="107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21"/>
          <w:sz w:val="22"/>
          <w:szCs w:val="22"/>
        </w:rPr>
        <w:t xml:space="preserve"> </w:t>
      </w:r>
      <w:r w:rsidR="00875BB2">
        <w:rPr>
          <w:sz w:val="22"/>
          <w:szCs w:val="22"/>
        </w:rPr>
        <w:t xml:space="preserve">around </w:t>
      </w:r>
      <w:r w:rsidR="00875BB2">
        <w:rPr>
          <w:spacing w:val="18"/>
          <w:sz w:val="22"/>
          <w:szCs w:val="22"/>
        </w:rPr>
        <w:t>5</w:t>
      </w:r>
      <w:r>
        <w:rPr>
          <w:spacing w:val="17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y</w:t>
      </w:r>
      <w:r>
        <w:rPr>
          <w:sz w:val="22"/>
          <w:szCs w:val="22"/>
        </w:rPr>
        <w:t>ears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6"/>
          <w:sz w:val="22"/>
          <w:szCs w:val="22"/>
        </w:rPr>
        <w:t>o</w:t>
      </w:r>
      <w:r>
        <w:rPr>
          <w:sz w:val="22"/>
          <w:szCs w:val="22"/>
        </w:rPr>
        <w:t>w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50"/>
          <w:sz w:val="22"/>
          <w:szCs w:val="22"/>
        </w:rPr>
        <w:t xml:space="preserve"> </w:t>
      </w:r>
      <w:r w:rsidR="00875BB2">
        <w:rPr>
          <w:sz w:val="22"/>
          <w:szCs w:val="22"/>
        </w:rPr>
        <w:t xml:space="preserve">learning </w:t>
      </w:r>
      <w:r w:rsidR="00875BB2">
        <w:rPr>
          <w:spacing w:val="7"/>
          <w:sz w:val="22"/>
          <w:szCs w:val="22"/>
        </w:rPr>
        <w:t>Dutch</w:t>
      </w:r>
      <w:r w:rsidR="00875BB2">
        <w:rPr>
          <w:sz w:val="22"/>
          <w:szCs w:val="22"/>
        </w:rPr>
        <w:t xml:space="preserve"> </w:t>
      </w:r>
      <w:r w:rsidR="00875BB2">
        <w:rPr>
          <w:spacing w:val="12"/>
          <w:sz w:val="22"/>
          <w:szCs w:val="22"/>
        </w:rPr>
        <w:t>very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fast</w:t>
      </w:r>
      <w:r>
        <w:rPr>
          <w:spacing w:val="47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:)</w:t>
      </w:r>
    </w:p>
    <w:p w14:paraId="7ED4E7A2" w14:textId="40CDB1CA" w:rsidR="00957833" w:rsidRPr="007B214F" w:rsidRDefault="00957833" w:rsidP="007B214F">
      <w:pPr>
        <w:spacing w:line="257" w:lineRule="auto"/>
        <w:ind w:left="645" w:right="100" w:hanging="436"/>
        <w:rPr>
          <w:sz w:val="22"/>
          <w:szCs w:val="22"/>
        </w:rPr>
      </w:pPr>
    </w:p>
    <w:p w14:paraId="2A5C9624" w14:textId="2E2A6973" w:rsidR="00D9008A" w:rsidRDefault="00957833">
      <w:pPr>
        <w:spacing w:before="17" w:line="280" w:lineRule="exact"/>
        <w:rPr>
          <w:sz w:val="28"/>
          <w:szCs w:val="28"/>
        </w:rPr>
      </w:pPr>
      <w:r>
        <w:pict w14:anchorId="60B3A453">
          <v:group id="_x0000_s1036" style="position:absolute;margin-left:31.05pt;margin-top:189.2pt;width:550.9pt;height:27pt;z-index:-251660800;mso-position-horizontal-relative:page;mso-position-vertical-relative:page" coordorigin="720,3905" coordsize="10920,390">
            <v:shape id="_x0000_s1037" style="position:absolute;left:720;top:3905;width:10920;height:390" coordorigin="720,3905" coordsize="10920,390" path="m720,4295l11640,4295,11640,3905,720,3905,720,4295xe" fillcolor="#ccc" stroked="f">
              <v:path arrowok="t"/>
            </v:shape>
            <w10:wrap anchorx="page" anchory="page"/>
          </v:group>
        </w:pict>
      </w:r>
    </w:p>
    <w:p w14:paraId="3CF89FD8" w14:textId="25E22E91" w:rsidR="00D9008A" w:rsidRPr="007B214F" w:rsidRDefault="00770D28">
      <w:pPr>
        <w:spacing w:before="15"/>
        <w:ind w:left="160"/>
        <w:rPr>
          <w:b/>
          <w:sz w:val="26"/>
          <w:szCs w:val="26"/>
        </w:rPr>
      </w:pPr>
      <w:r w:rsidRPr="007B214F">
        <w:rPr>
          <w:b/>
          <w:w w:val="115"/>
          <w:sz w:val="26"/>
          <w:szCs w:val="26"/>
        </w:rPr>
        <w:t>Some</w:t>
      </w:r>
      <w:r w:rsidRPr="007B214F">
        <w:rPr>
          <w:b/>
          <w:spacing w:val="21"/>
          <w:w w:val="115"/>
          <w:sz w:val="26"/>
          <w:szCs w:val="26"/>
        </w:rPr>
        <w:t xml:space="preserve"> </w:t>
      </w:r>
      <w:r w:rsidRPr="007B214F">
        <w:rPr>
          <w:b/>
          <w:w w:val="119"/>
          <w:sz w:val="26"/>
          <w:szCs w:val="26"/>
        </w:rPr>
        <w:t>Rece</w:t>
      </w:r>
      <w:r w:rsidRPr="007B214F">
        <w:rPr>
          <w:b/>
          <w:spacing w:val="-7"/>
          <w:w w:val="119"/>
          <w:sz w:val="26"/>
          <w:szCs w:val="26"/>
        </w:rPr>
        <w:t>n</w:t>
      </w:r>
      <w:r w:rsidRPr="007B214F">
        <w:rPr>
          <w:b/>
          <w:w w:val="157"/>
          <w:sz w:val="26"/>
          <w:szCs w:val="26"/>
        </w:rPr>
        <w:t>t</w:t>
      </w:r>
      <w:r w:rsidRPr="007B214F">
        <w:rPr>
          <w:b/>
          <w:spacing w:val="30"/>
          <w:sz w:val="26"/>
          <w:szCs w:val="26"/>
        </w:rPr>
        <w:t xml:space="preserve"> </w:t>
      </w:r>
      <w:r w:rsidRPr="007B214F">
        <w:rPr>
          <w:b/>
          <w:w w:val="119"/>
          <w:sz w:val="26"/>
          <w:szCs w:val="26"/>
        </w:rPr>
        <w:t>Apps</w:t>
      </w:r>
    </w:p>
    <w:p w14:paraId="29190739" w14:textId="77777777" w:rsidR="00D9008A" w:rsidRDefault="00D9008A">
      <w:pPr>
        <w:spacing w:before="5" w:line="180" w:lineRule="exact"/>
        <w:rPr>
          <w:sz w:val="19"/>
          <w:szCs w:val="19"/>
        </w:rPr>
      </w:pPr>
    </w:p>
    <w:p w14:paraId="6121D76B" w14:textId="77777777" w:rsidR="007B214F" w:rsidRDefault="007B214F">
      <w:pPr>
        <w:spacing w:before="18" w:line="240" w:lineRule="exact"/>
        <w:ind w:left="645"/>
      </w:pPr>
    </w:p>
    <w:p w14:paraId="4036E2CF" w14:textId="77777777" w:rsidR="00D9008A" w:rsidRDefault="00770D28">
      <w:pPr>
        <w:spacing w:before="18" w:line="240" w:lineRule="exact"/>
        <w:ind w:left="645"/>
        <w:rPr>
          <w:sz w:val="22"/>
          <w:szCs w:val="22"/>
        </w:rPr>
      </w:pPr>
      <w:hyperlink r:id="rId8">
        <w:r w:rsidRPr="00875BB2">
          <w:rPr>
            <w:b/>
            <w:w w:val="122"/>
            <w:position w:val="-1"/>
            <w:sz w:val="22"/>
            <w:szCs w:val="22"/>
          </w:rPr>
          <w:t>2dehands.</w:t>
        </w:r>
        <w:r w:rsidRPr="00875BB2">
          <w:rPr>
            <w:b/>
            <w:spacing w:val="10"/>
            <w:w w:val="122"/>
            <w:position w:val="-1"/>
            <w:sz w:val="22"/>
            <w:szCs w:val="22"/>
          </w:rPr>
          <w:t>b</w:t>
        </w:r>
        <w:r w:rsidRPr="00875BB2">
          <w:rPr>
            <w:b/>
            <w:w w:val="122"/>
            <w:position w:val="-1"/>
            <w:sz w:val="22"/>
            <w:szCs w:val="22"/>
          </w:rPr>
          <w:t>e</w:t>
        </w:r>
        <w:r w:rsidRPr="00875BB2">
          <w:rPr>
            <w:b/>
            <w:w w:val="122"/>
            <w:position w:val="-1"/>
            <w:sz w:val="22"/>
            <w:szCs w:val="22"/>
          </w:rPr>
          <w:t xml:space="preserve"> </w:t>
        </w:r>
        <w:r>
          <w:rPr>
            <w:w w:val="122"/>
            <w:position w:val="-1"/>
            <w:sz w:val="22"/>
            <w:szCs w:val="22"/>
          </w:rPr>
          <w:t xml:space="preserve">                                                                                           </w:t>
        </w:r>
        <w:r>
          <w:rPr>
            <w:spacing w:val="41"/>
            <w:w w:val="122"/>
            <w:position w:val="-1"/>
            <w:sz w:val="22"/>
            <w:szCs w:val="22"/>
          </w:rPr>
          <w:t xml:space="preserve"> </w:t>
        </w:r>
        <w:r>
          <w:rPr>
            <w:position w:val="-1"/>
            <w:sz w:val="22"/>
            <w:szCs w:val="22"/>
          </w:rPr>
          <w:t>iPhone,</w:t>
        </w:r>
      </w:hyperlink>
      <w:r>
        <w:rPr>
          <w:position w:val="-1"/>
          <w:sz w:val="22"/>
          <w:szCs w:val="22"/>
        </w:rPr>
        <w:t xml:space="preserve"> </w:t>
      </w:r>
      <w:r>
        <w:rPr>
          <w:spacing w:val="10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i</w:t>
      </w:r>
      <w:r>
        <w:rPr>
          <w:spacing w:val="-6"/>
          <w:position w:val="-1"/>
          <w:sz w:val="22"/>
          <w:szCs w:val="22"/>
        </w:rPr>
        <w:t>P</w:t>
      </w:r>
      <w:r>
        <w:rPr>
          <w:spacing w:val="6"/>
          <w:position w:val="-1"/>
          <w:sz w:val="22"/>
          <w:szCs w:val="22"/>
        </w:rPr>
        <w:t>o</w:t>
      </w:r>
      <w:r>
        <w:rPr>
          <w:position w:val="-1"/>
          <w:sz w:val="22"/>
          <w:szCs w:val="22"/>
        </w:rPr>
        <w:t>d</w:t>
      </w:r>
      <w:r>
        <w:rPr>
          <w:spacing w:val="52"/>
          <w:position w:val="-1"/>
          <w:sz w:val="22"/>
          <w:szCs w:val="22"/>
        </w:rPr>
        <w:t xml:space="preserve"> </w:t>
      </w:r>
      <w:r>
        <w:rPr>
          <w:spacing w:val="-18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ou</w:t>
      </w:r>
      <w:r>
        <w:rPr>
          <w:spacing w:val="-6"/>
          <w:position w:val="-1"/>
          <w:sz w:val="22"/>
          <w:szCs w:val="22"/>
        </w:rPr>
        <w:t>c</w:t>
      </w:r>
      <w:r>
        <w:rPr>
          <w:position w:val="-1"/>
          <w:sz w:val="22"/>
          <w:szCs w:val="22"/>
        </w:rPr>
        <w:t xml:space="preserve">h, </w:t>
      </w:r>
      <w:r>
        <w:rPr>
          <w:spacing w:val="12"/>
          <w:position w:val="-1"/>
          <w:sz w:val="22"/>
          <w:szCs w:val="22"/>
        </w:rPr>
        <w:t xml:space="preserve"> </w:t>
      </w:r>
      <w:r>
        <w:rPr>
          <w:w w:val="113"/>
          <w:position w:val="-1"/>
          <w:sz w:val="22"/>
          <w:szCs w:val="22"/>
        </w:rPr>
        <w:t>i</w:t>
      </w:r>
      <w:r>
        <w:rPr>
          <w:spacing w:val="-6"/>
          <w:w w:val="113"/>
          <w:position w:val="-1"/>
          <w:sz w:val="22"/>
          <w:szCs w:val="22"/>
        </w:rPr>
        <w:t>P</w:t>
      </w:r>
      <w:r>
        <w:rPr>
          <w:w w:val="110"/>
          <w:position w:val="-1"/>
          <w:sz w:val="22"/>
          <w:szCs w:val="22"/>
        </w:rPr>
        <w:t>ad</w:t>
      </w:r>
    </w:p>
    <w:p w14:paraId="14A7F585" w14:textId="77777777" w:rsidR="00D9008A" w:rsidRDefault="00770D28">
      <w:pPr>
        <w:spacing w:line="260" w:lineRule="exact"/>
        <w:ind w:left="427"/>
        <w:rPr>
          <w:sz w:val="22"/>
          <w:szCs w:val="22"/>
        </w:rPr>
      </w:pPr>
      <w:r>
        <w:rPr>
          <w:w w:val="141"/>
          <w:position w:val="13"/>
          <w:sz w:val="22"/>
          <w:szCs w:val="22"/>
        </w:rPr>
        <w:t>•</w:t>
      </w:r>
      <w:r>
        <w:rPr>
          <w:spacing w:val="31"/>
          <w:w w:val="141"/>
          <w:position w:val="13"/>
          <w:sz w:val="22"/>
          <w:szCs w:val="22"/>
        </w:rPr>
        <w:t xml:space="preserve"> </w:t>
      </w:r>
      <w:r w:rsidRPr="00875BB2">
        <w:rPr>
          <w:i/>
          <w:spacing w:val="-11"/>
          <w:position w:val="-1"/>
          <w:sz w:val="22"/>
          <w:szCs w:val="22"/>
        </w:rPr>
        <w:t>L</w:t>
      </w:r>
      <w:r w:rsidRPr="00875BB2">
        <w:rPr>
          <w:i/>
          <w:position w:val="-1"/>
          <w:sz w:val="22"/>
          <w:szCs w:val="22"/>
        </w:rPr>
        <w:t>a</w:t>
      </w:r>
      <w:r w:rsidRPr="00875BB2">
        <w:rPr>
          <w:i/>
          <w:spacing w:val="-11"/>
          <w:position w:val="-1"/>
          <w:sz w:val="22"/>
          <w:szCs w:val="22"/>
        </w:rPr>
        <w:t>r</w:t>
      </w:r>
      <w:r w:rsidRPr="00875BB2">
        <w:rPr>
          <w:i/>
          <w:position w:val="-1"/>
          <w:sz w:val="22"/>
          <w:szCs w:val="22"/>
        </w:rPr>
        <w:t xml:space="preserve">gest </w:t>
      </w:r>
      <w:r w:rsidRPr="00875BB2">
        <w:rPr>
          <w:i/>
          <w:spacing w:val="9"/>
          <w:position w:val="-1"/>
          <w:sz w:val="22"/>
          <w:szCs w:val="22"/>
        </w:rPr>
        <w:t xml:space="preserve"> </w:t>
      </w:r>
      <w:r w:rsidRPr="00875BB2">
        <w:rPr>
          <w:i/>
          <w:position w:val="-1"/>
          <w:sz w:val="22"/>
          <w:szCs w:val="22"/>
        </w:rPr>
        <w:t>B2C</w:t>
      </w:r>
      <w:r w:rsidRPr="00875BB2">
        <w:rPr>
          <w:i/>
          <w:spacing w:val="39"/>
          <w:position w:val="-1"/>
          <w:sz w:val="22"/>
          <w:szCs w:val="22"/>
        </w:rPr>
        <w:t xml:space="preserve"> </w:t>
      </w:r>
      <w:r w:rsidRPr="00875BB2">
        <w:rPr>
          <w:i/>
          <w:position w:val="-1"/>
          <w:sz w:val="22"/>
          <w:szCs w:val="22"/>
        </w:rPr>
        <w:t>and</w:t>
      </w:r>
      <w:r w:rsidRPr="00875BB2">
        <w:rPr>
          <w:i/>
          <w:spacing w:val="48"/>
          <w:position w:val="-1"/>
          <w:sz w:val="22"/>
          <w:szCs w:val="22"/>
        </w:rPr>
        <w:t xml:space="preserve"> </w:t>
      </w:r>
      <w:r w:rsidRPr="00875BB2">
        <w:rPr>
          <w:i/>
          <w:position w:val="-1"/>
          <w:sz w:val="22"/>
          <w:szCs w:val="22"/>
        </w:rPr>
        <w:t>C2C</w:t>
      </w:r>
      <w:r w:rsidRPr="00875BB2">
        <w:rPr>
          <w:i/>
          <w:spacing w:val="43"/>
          <w:position w:val="-1"/>
          <w:sz w:val="22"/>
          <w:szCs w:val="22"/>
        </w:rPr>
        <w:t xml:space="preserve"> </w:t>
      </w:r>
      <w:r w:rsidRPr="00875BB2">
        <w:rPr>
          <w:i/>
          <w:position w:val="-1"/>
          <w:sz w:val="22"/>
          <w:szCs w:val="22"/>
        </w:rPr>
        <w:t>Marketpla</w:t>
      </w:r>
      <w:r w:rsidRPr="00875BB2">
        <w:rPr>
          <w:i/>
          <w:spacing w:val="-11"/>
          <w:position w:val="-1"/>
          <w:sz w:val="22"/>
          <w:szCs w:val="22"/>
        </w:rPr>
        <w:t>c</w:t>
      </w:r>
      <w:r w:rsidRPr="00875BB2">
        <w:rPr>
          <w:i/>
          <w:position w:val="-1"/>
          <w:sz w:val="22"/>
          <w:szCs w:val="22"/>
        </w:rPr>
        <w:t xml:space="preserve">e </w:t>
      </w:r>
      <w:r w:rsidRPr="00875BB2">
        <w:rPr>
          <w:i/>
          <w:spacing w:val="20"/>
          <w:position w:val="-1"/>
          <w:sz w:val="22"/>
          <w:szCs w:val="22"/>
        </w:rPr>
        <w:t xml:space="preserve"> </w:t>
      </w:r>
      <w:r w:rsidRPr="00875BB2">
        <w:rPr>
          <w:i/>
          <w:position w:val="-1"/>
          <w:sz w:val="22"/>
          <w:szCs w:val="22"/>
        </w:rPr>
        <w:t>in</w:t>
      </w:r>
      <w:r w:rsidRPr="00875BB2">
        <w:rPr>
          <w:i/>
          <w:spacing w:val="40"/>
          <w:position w:val="-1"/>
          <w:sz w:val="22"/>
          <w:szCs w:val="22"/>
        </w:rPr>
        <w:t xml:space="preserve"> </w:t>
      </w:r>
      <w:r w:rsidRPr="00875BB2">
        <w:rPr>
          <w:i/>
          <w:position w:val="-1"/>
          <w:sz w:val="22"/>
          <w:szCs w:val="22"/>
        </w:rPr>
        <w:t xml:space="preserve">Belgium                                                                  </w:t>
      </w:r>
      <w:r w:rsidRPr="00875BB2">
        <w:rPr>
          <w:i/>
          <w:spacing w:val="14"/>
          <w:position w:val="-1"/>
          <w:sz w:val="22"/>
          <w:szCs w:val="22"/>
        </w:rPr>
        <w:t xml:space="preserve"> </w:t>
      </w:r>
      <w:r w:rsidRPr="00875BB2">
        <w:rPr>
          <w:i/>
          <w:position w:val="-1"/>
          <w:sz w:val="22"/>
          <w:szCs w:val="22"/>
        </w:rPr>
        <w:t xml:space="preserve">June </w:t>
      </w:r>
      <w:r w:rsidRPr="00875BB2">
        <w:rPr>
          <w:i/>
          <w:spacing w:val="16"/>
          <w:position w:val="-1"/>
          <w:sz w:val="22"/>
          <w:szCs w:val="22"/>
        </w:rPr>
        <w:t xml:space="preserve"> </w:t>
      </w:r>
      <w:r w:rsidRPr="00875BB2">
        <w:rPr>
          <w:i/>
          <w:position w:val="-1"/>
          <w:sz w:val="22"/>
          <w:szCs w:val="22"/>
        </w:rPr>
        <w:t>2016</w:t>
      </w:r>
      <w:r w:rsidRPr="00875BB2">
        <w:rPr>
          <w:i/>
          <w:spacing w:val="27"/>
          <w:position w:val="-1"/>
          <w:sz w:val="22"/>
          <w:szCs w:val="22"/>
        </w:rPr>
        <w:t xml:space="preserve"> </w:t>
      </w:r>
      <w:r w:rsidRPr="00875BB2">
        <w:rPr>
          <w:i/>
          <w:position w:val="-1"/>
          <w:sz w:val="22"/>
          <w:szCs w:val="22"/>
        </w:rPr>
        <w:t>-</w:t>
      </w:r>
      <w:r w:rsidRPr="00875BB2">
        <w:rPr>
          <w:i/>
          <w:spacing w:val="27"/>
          <w:position w:val="-1"/>
          <w:sz w:val="22"/>
          <w:szCs w:val="22"/>
        </w:rPr>
        <w:t xml:space="preserve"> </w:t>
      </w:r>
      <w:r w:rsidRPr="00875BB2">
        <w:rPr>
          <w:i/>
          <w:w w:val="122"/>
          <w:position w:val="-1"/>
          <w:sz w:val="22"/>
          <w:szCs w:val="22"/>
        </w:rPr>
        <w:t>P</w:t>
      </w:r>
      <w:r w:rsidRPr="00875BB2">
        <w:rPr>
          <w:i/>
          <w:spacing w:val="-11"/>
          <w:w w:val="122"/>
          <w:position w:val="-1"/>
          <w:sz w:val="22"/>
          <w:szCs w:val="22"/>
        </w:rPr>
        <w:t>r</w:t>
      </w:r>
      <w:r w:rsidRPr="00875BB2">
        <w:rPr>
          <w:i/>
          <w:w w:val="107"/>
          <w:position w:val="-1"/>
          <w:sz w:val="22"/>
          <w:szCs w:val="22"/>
        </w:rPr>
        <w:t>esent</w:t>
      </w:r>
    </w:p>
    <w:p w14:paraId="0A82AC63" w14:textId="77777777" w:rsidR="00D9008A" w:rsidRDefault="00770D28">
      <w:pPr>
        <w:spacing w:before="88" w:line="240" w:lineRule="exact"/>
        <w:ind w:left="645"/>
        <w:rPr>
          <w:sz w:val="22"/>
          <w:szCs w:val="22"/>
        </w:rPr>
      </w:pPr>
      <w:hyperlink r:id="rId9">
        <w:r w:rsidRPr="00875BB2">
          <w:rPr>
            <w:b/>
            <w:w w:val="124"/>
            <w:position w:val="-1"/>
            <w:sz w:val="22"/>
            <w:szCs w:val="22"/>
          </w:rPr>
          <w:t>Blippar</w:t>
        </w:r>
        <w:r>
          <w:rPr>
            <w:w w:val="124"/>
            <w:position w:val="-1"/>
            <w:sz w:val="22"/>
            <w:szCs w:val="22"/>
          </w:rPr>
          <w:t xml:space="preserve">                                                                                                  </w:t>
        </w:r>
        <w:r>
          <w:rPr>
            <w:spacing w:val="55"/>
            <w:w w:val="124"/>
            <w:position w:val="-1"/>
            <w:sz w:val="22"/>
            <w:szCs w:val="22"/>
          </w:rPr>
          <w:t xml:space="preserve"> </w:t>
        </w:r>
        <w:r>
          <w:rPr>
            <w:position w:val="-1"/>
            <w:sz w:val="22"/>
            <w:szCs w:val="22"/>
          </w:rPr>
          <w:t>iPhone,</w:t>
        </w:r>
      </w:hyperlink>
      <w:r>
        <w:rPr>
          <w:position w:val="-1"/>
          <w:sz w:val="22"/>
          <w:szCs w:val="22"/>
        </w:rPr>
        <w:t xml:space="preserve"> </w:t>
      </w:r>
      <w:r>
        <w:rPr>
          <w:spacing w:val="10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i</w:t>
      </w:r>
      <w:r>
        <w:rPr>
          <w:spacing w:val="-6"/>
          <w:position w:val="-1"/>
          <w:sz w:val="22"/>
          <w:szCs w:val="22"/>
        </w:rPr>
        <w:t>P</w:t>
      </w:r>
      <w:r>
        <w:rPr>
          <w:spacing w:val="6"/>
          <w:position w:val="-1"/>
          <w:sz w:val="22"/>
          <w:szCs w:val="22"/>
        </w:rPr>
        <w:t>o</w:t>
      </w:r>
      <w:r>
        <w:rPr>
          <w:position w:val="-1"/>
          <w:sz w:val="22"/>
          <w:szCs w:val="22"/>
        </w:rPr>
        <w:t>d</w:t>
      </w:r>
      <w:r>
        <w:rPr>
          <w:spacing w:val="52"/>
          <w:position w:val="-1"/>
          <w:sz w:val="22"/>
          <w:szCs w:val="22"/>
        </w:rPr>
        <w:t xml:space="preserve"> </w:t>
      </w:r>
      <w:r>
        <w:rPr>
          <w:spacing w:val="-18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ou</w:t>
      </w:r>
      <w:r>
        <w:rPr>
          <w:spacing w:val="-6"/>
          <w:position w:val="-1"/>
          <w:sz w:val="22"/>
          <w:szCs w:val="22"/>
        </w:rPr>
        <w:t>c</w:t>
      </w:r>
      <w:r>
        <w:rPr>
          <w:position w:val="-1"/>
          <w:sz w:val="22"/>
          <w:szCs w:val="22"/>
        </w:rPr>
        <w:t xml:space="preserve">h, </w:t>
      </w:r>
      <w:r>
        <w:rPr>
          <w:spacing w:val="12"/>
          <w:position w:val="-1"/>
          <w:sz w:val="22"/>
          <w:szCs w:val="22"/>
        </w:rPr>
        <w:t xml:space="preserve"> </w:t>
      </w:r>
      <w:r>
        <w:rPr>
          <w:w w:val="113"/>
          <w:position w:val="-1"/>
          <w:sz w:val="22"/>
          <w:szCs w:val="22"/>
        </w:rPr>
        <w:t>i</w:t>
      </w:r>
      <w:r>
        <w:rPr>
          <w:spacing w:val="-6"/>
          <w:w w:val="113"/>
          <w:position w:val="-1"/>
          <w:sz w:val="22"/>
          <w:szCs w:val="22"/>
        </w:rPr>
        <w:t>P</w:t>
      </w:r>
      <w:r>
        <w:rPr>
          <w:w w:val="110"/>
          <w:position w:val="-1"/>
          <w:sz w:val="22"/>
          <w:szCs w:val="22"/>
        </w:rPr>
        <w:t>ad</w:t>
      </w:r>
    </w:p>
    <w:p w14:paraId="521C06DD" w14:textId="77777777" w:rsidR="00D9008A" w:rsidRDefault="00770D28">
      <w:pPr>
        <w:spacing w:line="260" w:lineRule="exact"/>
        <w:ind w:left="427"/>
        <w:rPr>
          <w:sz w:val="22"/>
          <w:szCs w:val="22"/>
        </w:rPr>
      </w:pPr>
      <w:r>
        <w:rPr>
          <w:w w:val="141"/>
          <w:position w:val="13"/>
          <w:sz w:val="22"/>
          <w:szCs w:val="22"/>
        </w:rPr>
        <w:t>•</w:t>
      </w:r>
      <w:r>
        <w:rPr>
          <w:spacing w:val="31"/>
          <w:w w:val="141"/>
          <w:position w:val="13"/>
          <w:sz w:val="22"/>
          <w:szCs w:val="22"/>
        </w:rPr>
        <w:t xml:space="preserve"> </w:t>
      </w:r>
      <w:r w:rsidRPr="00875BB2">
        <w:rPr>
          <w:i/>
          <w:position w:val="-1"/>
          <w:sz w:val="22"/>
          <w:szCs w:val="22"/>
        </w:rPr>
        <w:t>U</w:t>
      </w:r>
      <w:r w:rsidRPr="00875BB2">
        <w:rPr>
          <w:i/>
          <w:spacing w:val="-11"/>
          <w:position w:val="-1"/>
          <w:sz w:val="22"/>
          <w:szCs w:val="22"/>
        </w:rPr>
        <w:t>pc</w:t>
      </w:r>
      <w:r w:rsidRPr="00875BB2">
        <w:rPr>
          <w:i/>
          <w:position w:val="-1"/>
          <w:sz w:val="22"/>
          <w:szCs w:val="22"/>
        </w:rPr>
        <w:t>oming</w:t>
      </w:r>
      <w:r w:rsidRPr="00875BB2">
        <w:rPr>
          <w:i/>
          <w:spacing w:val="45"/>
          <w:position w:val="-1"/>
          <w:sz w:val="22"/>
          <w:szCs w:val="22"/>
        </w:rPr>
        <w:t xml:space="preserve"> </w:t>
      </w:r>
      <w:r w:rsidRPr="00875BB2">
        <w:rPr>
          <w:i/>
          <w:position w:val="-1"/>
          <w:sz w:val="22"/>
          <w:szCs w:val="22"/>
        </w:rPr>
        <w:t>Visual</w:t>
      </w:r>
      <w:r w:rsidRPr="00875BB2">
        <w:rPr>
          <w:i/>
          <w:spacing w:val="48"/>
          <w:position w:val="-1"/>
          <w:sz w:val="22"/>
          <w:szCs w:val="22"/>
        </w:rPr>
        <w:t xml:space="preserve"> </w:t>
      </w:r>
      <w:r w:rsidRPr="00875BB2">
        <w:rPr>
          <w:i/>
          <w:position w:val="-1"/>
          <w:sz w:val="22"/>
          <w:szCs w:val="22"/>
        </w:rPr>
        <w:t>S</w:t>
      </w:r>
      <w:r w:rsidRPr="00875BB2">
        <w:rPr>
          <w:i/>
          <w:spacing w:val="-11"/>
          <w:position w:val="-1"/>
          <w:sz w:val="22"/>
          <w:szCs w:val="22"/>
        </w:rPr>
        <w:t>e</w:t>
      </w:r>
      <w:r w:rsidRPr="00875BB2">
        <w:rPr>
          <w:i/>
          <w:position w:val="-1"/>
          <w:sz w:val="22"/>
          <w:szCs w:val="22"/>
        </w:rPr>
        <w:t>a</w:t>
      </w:r>
      <w:r w:rsidRPr="00875BB2">
        <w:rPr>
          <w:i/>
          <w:spacing w:val="-11"/>
          <w:position w:val="-1"/>
          <w:sz w:val="22"/>
          <w:szCs w:val="22"/>
        </w:rPr>
        <w:t>r</w:t>
      </w:r>
      <w:r w:rsidRPr="00875BB2">
        <w:rPr>
          <w:i/>
          <w:position w:val="-1"/>
          <w:sz w:val="22"/>
          <w:szCs w:val="22"/>
        </w:rPr>
        <w:t xml:space="preserve">ch, </w:t>
      </w:r>
      <w:r w:rsidRPr="00875BB2">
        <w:rPr>
          <w:i/>
          <w:spacing w:val="18"/>
          <w:position w:val="-1"/>
          <w:sz w:val="22"/>
          <w:szCs w:val="22"/>
        </w:rPr>
        <w:t xml:space="preserve"> </w:t>
      </w:r>
      <w:r w:rsidRPr="00875BB2">
        <w:rPr>
          <w:i/>
          <w:position w:val="-1"/>
          <w:sz w:val="22"/>
          <w:szCs w:val="22"/>
        </w:rPr>
        <w:t>Obj</w:t>
      </w:r>
      <w:r w:rsidRPr="00875BB2">
        <w:rPr>
          <w:i/>
          <w:spacing w:val="-11"/>
          <w:position w:val="-1"/>
          <w:sz w:val="22"/>
          <w:szCs w:val="22"/>
        </w:rPr>
        <w:t>e</w:t>
      </w:r>
      <w:r w:rsidRPr="00875BB2">
        <w:rPr>
          <w:i/>
          <w:position w:val="-1"/>
          <w:sz w:val="22"/>
          <w:szCs w:val="22"/>
        </w:rPr>
        <w:t>ct</w:t>
      </w:r>
      <w:r w:rsidRPr="00875BB2">
        <w:rPr>
          <w:i/>
          <w:spacing w:val="42"/>
          <w:position w:val="-1"/>
          <w:sz w:val="22"/>
          <w:szCs w:val="22"/>
        </w:rPr>
        <w:t xml:space="preserve"> </w:t>
      </w:r>
      <w:r w:rsidRPr="00875BB2">
        <w:rPr>
          <w:i/>
          <w:spacing w:val="-11"/>
          <w:position w:val="-1"/>
          <w:sz w:val="22"/>
          <w:szCs w:val="22"/>
        </w:rPr>
        <w:t>Reco</w:t>
      </w:r>
      <w:r w:rsidRPr="00875BB2">
        <w:rPr>
          <w:i/>
          <w:position w:val="-1"/>
          <w:sz w:val="22"/>
          <w:szCs w:val="22"/>
        </w:rPr>
        <w:t xml:space="preserve">gnition </w:t>
      </w:r>
      <w:r w:rsidRPr="00875BB2">
        <w:rPr>
          <w:i/>
          <w:spacing w:val="23"/>
          <w:position w:val="-1"/>
          <w:sz w:val="22"/>
          <w:szCs w:val="22"/>
        </w:rPr>
        <w:t xml:space="preserve"> </w:t>
      </w:r>
      <w:r w:rsidRPr="00875BB2">
        <w:rPr>
          <w:i/>
          <w:position w:val="-1"/>
          <w:sz w:val="22"/>
          <w:szCs w:val="22"/>
        </w:rPr>
        <w:t>and</w:t>
      </w:r>
      <w:r w:rsidRPr="00875BB2">
        <w:rPr>
          <w:i/>
          <w:spacing w:val="48"/>
          <w:position w:val="-1"/>
          <w:sz w:val="22"/>
          <w:szCs w:val="22"/>
        </w:rPr>
        <w:t xml:space="preserve"> </w:t>
      </w:r>
      <w:r w:rsidRPr="00875BB2">
        <w:rPr>
          <w:i/>
          <w:spacing w:val="-5"/>
          <w:position w:val="-1"/>
          <w:sz w:val="22"/>
          <w:szCs w:val="22"/>
        </w:rPr>
        <w:t>A</w:t>
      </w:r>
      <w:r w:rsidRPr="00875BB2">
        <w:rPr>
          <w:i/>
          <w:position w:val="-1"/>
          <w:sz w:val="22"/>
          <w:szCs w:val="22"/>
        </w:rPr>
        <w:t>ugment</w:t>
      </w:r>
      <w:r w:rsidRPr="00875BB2">
        <w:rPr>
          <w:i/>
          <w:spacing w:val="-11"/>
          <w:position w:val="-1"/>
          <w:sz w:val="22"/>
          <w:szCs w:val="22"/>
        </w:rPr>
        <w:t>e</w:t>
      </w:r>
      <w:r w:rsidRPr="00875BB2">
        <w:rPr>
          <w:i/>
          <w:position w:val="-1"/>
          <w:sz w:val="22"/>
          <w:szCs w:val="22"/>
        </w:rPr>
        <w:t xml:space="preserve">d </w:t>
      </w:r>
      <w:r w:rsidRPr="00875BB2">
        <w:rPr>
          <w:i/>
          <w:spacing w:val="3"/>
          <w:position w:val="-1"/>
          <w:sz w:val="22"/>
          <w:szCs w:val="22"/>
        </w:rPr>
        <w:t xml:space="preserve"> </w:t>
      </w:r>
      <w:r w:rsidRPr="00875BB2">
        <w:rPr>
          <w:i/>
          <w:spacing w:val="-11"/>
          <w:position w:val="-1"/>
          <w:sz w:val="22"/>
          <w:szCs w:val="22"/>
        </w:rPr>
        <w:t>Re</w:t>
      </w:r>
      <w:r w:rsidRPr="00875BB2">
        <w:rPr>
          <w:i/>
          <w:position w:val="-1"/>
          <w:sz w:val="22"/>
          <w:szCs w:val="22"/>
        </w:rPr>
        <w:t xml:space="preserve">ality </w:t>
      </w:r>
      <w:r w:rsidRPr="00875BB2">
        <w:rPr>
          <w:i/>
          <w:spacing w:val="2"/>
          <w:position w:val="-1"/>
          <w:sz w:val="22"/>
          <w:szCs w:val="22"/>
        </w:rPr>
        <w:t xml:space="preserve"> </w:t>
      </w:r>
      <w:r w:rsidRPr="00875BB2">
        <w:rPr>
          <w:i/>
          <w:position w:val="-1"/>
          <w:sz w:val="22"/>
          <w:szCs w:val="22"/>
        </w:rPr>
        <w:t xml:space="preserve">platform             </w:t>
      </w:r>
      <w:r w:rsidRPr="00875BB2">
        <w:rPr>
          <w:i/>
          <w:spacing w:val="28"/>
          <w:position w:val="-1"/>
          <w:sz w:val="22"/>
          <w:szCs w:val="22"/>
        </w:rPr>
        <w:t xml:space="preserve"> </w:t>
      </w:r>
      <w:r w:rsidR="00875BB2">
        <w:rPr>
          <w:i/>
          <w:spacing w:val="28"/>
          <w:position w:val="-1"/>
          <w:sz w:val="22"/>
          <w:szCs w:val="22"/>
        </w:rPr>
        <w:t xml:space="preserve"> </w:t>
      </w:r>
      <w:r w:rsidRPr="00875BB2">
        <w:rPr>
          <w:i/>
          <w:position w:val="-1"/>
          <w:sz w:val="22"/>
          <w:szCs w:val="22"/>
        </w:rPr>
        <w:t xml:space="preserve">June </w:t>
      </w:r>
      <w:r w:rsidRPr="00875BB2">
        <w:rPr>
          <w:i/>
          <w:spacing w:val="16"/>
          <w:position w:val="-1"/>
          <w:sz w:val="22"/>
          <w:szCs w:val="22"/>
        </w:rPr>
        <w:t xml:space="preserve"> </w:t>
      </w:r>
      <w:r w:rsidRPr="00875BB2">
        <w:rPr>
          <w:i/>
          <w:position w:val="-1"/>
          <w:sz w:val="22"/>
          <w:szCs w:val="22"/>
        </w:rPr>
        <w:t>2015</w:t>
      </w:r>
      <w:r w:rsidRPr="00875BB2">
        <w:rPr>
          <w:i/>
          <w:spacing w:val="27"/>
          <w:position w:val="-1"/>
          <w:sz w:val="22"/>
          <w:szCs w:val="22"/>
        </w:rPr>
        <w:t xml:space="preserve"> </w:t>
      </w:r>
      <w:r w:rsidRPr="00875BB2">
        <w:rPr>
          <w:i/>
          <w:position w:val="-1"/>
          <w:sz w:val="22"/>
          <w:szCs w:val="22"/>
        </w:rPr>
        <w:t>-</w:t>
      </w:r>
      <w:r w:rsidRPr="00875BB2">
        <w:rPr>
          <w:i/>
          <w:spacing w:val="27"/>
          <w:position w:val="-1"/>
          <w:sz w:val="22"/>
          <w:szCs w:val="22"/>
        </w:rPr>
        <w:t xml:space="preserve"> </w:t>
      </w:r>
      <w:r w:rsidRPr="00875BB2">
        <w:rPr>
          <w:i/>
          <w:w w:val="122"/>
          <w:position w:val="-1"/>
          <w:sz w:val="22"/>
          <w:szCs w:val="22"/>
        </w:rPr>
        <w:t>P</w:t>
      </w:r>
      <w:r w:rsidRPr="00875BB2">
        <w:rPr>
          <w:i/>
          <w:spacing w:val="-11"/>
          <w:w w:val="122"/>
          <w:position w:val="-1"/>
          <w:sz w:val="22"/>
          <w:szCs w:val="22"/>
        </w:rPr>
        <w:t>r</w:t>
      </w:r>
      <w:r w:rsidRPr="00875BB2">
        <w:rPr>
          <w:i/>
          <w:w w:val="107"/>
          <w:position w:val="-1"/>
          <w:sz w:val="22"/>
          <w:szCs w:val="22"/>
        </w:rPr>
        <w:t>esent</w:t>
      </w:r>
    </w:p>
    <w:p w14:paraId="18402F45" w14:textId="77777777" w:rsidR="00D9008A" w:rsidRDefault="00770D28">
      <w:pPr>
        <w:spacing w:before="88" w:line="240" w:lineRule="exact"/>
        <w:ind w:left="645"/>
        <w:rPr>
          <w:sz w:val="22"/>
          <w:szCs w:val="22"/>
        </w:rPr>
      </w:pPr>
      <w:hyperlink r:id="rId10">
        <w:r w:rsidRPr="00875BB2">
          <w:rPr>
            <w:b/>
            <w:w w:val="122"/>
            <w:position w:val="-1"/>
            <w:sz w:val="22"/>
            <w:szCs w:val="22"/>
          </w:rPr>
          <w:t>L</w:t>
        </w:r>
        <w:r w:rsidRPr="00875BB2">
          <w:rPr>
            <w:b/>
            <w:spacing w:val="-9"/>
            <w:w w:val="122"/>
            <w:position w:val="-1"/>
            <w:sz w:val="22"/>
            <w:szCs w:val="22"/>
          </w:rPr>
          <w:t>ay</w:t>
        </w:r>
        <w:r w:rsidRPr="00875BB2">
          <w:rPr>
            <w:b/>
            <w:w w:val="122"/>
            <w:position w:val="-1"/>
            <w:sz w:val="22"/>
            <w:szCs w:val="22"/>
          </w:rPr>
          <w:t>ar</w:t>
        </w:r>
        <w:r w:rsidRPr="00875BB2">
          <w:rPr>
            <w:b/>
            <w:w w:val="122"/>
            <w:position w:val="-1"/>
            <w:sz w:val="22"/>
            <w:szCs w:val="22"/>
          </w:rPr>
          <w:t xml:space="preserve"> </w:t>
        </w:r>
        <w:r>
          <w:rPr>
            <w:w w:val="122"/>
            <w:position w:val="-1"/>
            <w:sz w:val="22"/>
            <w:szCs w:val="22"/>
          </w:rPr>
          <w:t xml:space="preserve">                                                                                                      </w:t>
        </w:r>
        <w:r>
          <w:rPr>
            <w:spacing w:val="38"/>
            <w:w w:val="122"/>
            <w:position w:val="-1"/>
            <w:sz w:val="22"/>
            <w:szCs w:val="22"/>
          </w:rPr>
          <w:t xml:space="preserve"> </w:t>
        </w:r>
        <w:r>
          <w:rPr>
            <w:position w:val="-1"/>
            <w:sz w:val="22"/>
            <w:szCs w:val="22"/>
          </w:rPr>
          <w:t>iPhone,</w:t>
        </w:r>
      </w:hyperlink>
      <w:r>
        <w:rPr>
          <w:position w:val="-1"/>
          <w:sz w:val="22"/>
          <w:szCs w:val="22"/>
        </w:rPr>
        <w:t xml:space="preserve"> </w:t>
      </w:r>
      <w:r>
        <w:rPr>
          <w:spacing w:val="10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i</w:t>
      </w:r>
      <w:r>
        <w:rPr>
          <w:spacing w:val="-6"/>
          <w:position w:val="-1"/>
          <w:sz w:val="22"/>
          <w:szCs w:val="22"/>
        </w:rPr>
        <w:t>P</w:t>
      </w:r>
      <w:r>
        <w:rPr>
          <w:spacing w:val="6"/>
          <w:position w:val="-1"/>
          <w:sz w:val="22"/>
          <w:szCs w:val="22"/>
        </w:rPr>
        <w:t>o</w:t>
      </w:r>
      <w:r>
        <w:rPr>
          <w:position w:val="-1"/>
          <w:sz w:val="22"/>
          <w:szCs w:val="22"/>
        </w:rPr>
        <w:t>d</w:t>
      </w:r>
      <w:r>
        <w:rPr>
          <w:spacing w:val="52"/>
          <w:position w:val="-1"/>
          <w:sz w:val="22"/>
          <w:szCs w:val="22"/>
        </w:rPr>
        <w:t xml:space="preserve"> </w:t>
      </w:r>
      <w:r>
        <w:rPr>
          <w:spacing w:val="-18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ou</w:t>
      </w:r>
      <w:r>
        <w:rPr>
          <w:spacing w:val="-6"/>
          <w:position w:val="-1"/>
          <w:sz w:val="22"/>
          <w:szCs w:val="22"/>
        </w:rPr>
        <w:t>c</w:t>
      </w:r>
      <w:r>
        <w:rPr>
          <w:position w:val="-1"/>
          <w:sz w:val="22"/>
          <w:szCs w:val="22"/>
        </w:rPr>
        <w:t xml:space="preserve">h, </w:t>
      </w:r>
      <w:r>
        <w:rPr>
          <w:spacing w:val="12"/>
          <w:position w:val="-1"/>
          <w:sz w:val="22"/>
          <w:szCs w:val="22"/>
        </w:rPr>
        <w:t xml:space="preserve"> </w:t>
      </w:r>
      <w:r>
        <w:rPr>
          <w:w w:val="113"/>
          <w:position w:val="-1"/>
          <w:sz w:val="22"/>
          <w:szCs w:val="22"/>
        </w:rPr>
        <w:t>i</w:t>
      </w:r>
      <w:r>
        <w:rPr>
          <w:spacing w:val="-6"/>
          <w:w w:val="113"/>
          <w:position w:val="-1"/>
          <w:sz w:val="22"/>
          <w:szCs w:val="22"/>
        </w:rPr>
        <w:t>P</w:t>
      </w:r>
      <w:r>
        <w:rPr>
          <w:w w:val="110"/>
          <w:position w:val="-1"/>
          <w:sz w:val="22"/>
          <w:szCs w:val="22"/>
        </w:rPr>
        <w:t>ad</w:t>
      </w:r>
    </w:p>
    <w:p w14:paraId="71621B84" w14:textId="77777777" w:rsidR="00D9008A" w:rsidRDefault="00770D28">
      <w:pPr>
        <w:spacing w:line="260" w:lineRule="exact"/>
        <w:ind w:left="427"/>
        <w:rPr>
          <w:sz w:val="22"/>
          <w:szCs w:val="22"/>
        </w:rPr>
      </w:pPr>
      <w:r>
        <w:rPr>
          <w:w w:val="141"/>
          <w:position w:val="13"/>
          <w:sz w:val="22"/>
          <w:szCs w:val="22"/>
        </w:rPr>
        <w:t>•</w:t>
      </w:r>
      <w:r>
        <w:rPr>
          <w:spacing w:val="31"/>
          <w:w w:val="141"/>
          <w:position w:val="13"/>
          <w:sz w:val="22"/>
          <w:szCs w:val="22"/>
        </w:rPr>
        <w:t xml:space="preserve"> </w:t>
      </w:r>
      <w:r w:rsidRPr="00875BB2">
        <w:rPr>
          <w:i/>
          <w:position w:val="-1"/>
          <w:sz w:val="22"/>
          <w:szCs w:val="22"/>
        </w:rPr>
        <w:t>World</w:t>
      </w:r>
      <w:r w:rsidRPr="00875BB2">
        <w:rPr>
          <w:i/>
          <w:spacing w:val="46"/>
          <w:position w:val="-1"/>
          <w:sz w:val="22"/>
          <w:szCs w:val="22"/>
        </w:rPr>
        <w:t xml:space="preserve"> </w:t>
      </w:r>
      <w:r w:rsidRPr="00875BB2">
        <w:rPr>
          <w:i/>
          <w:position w:val="-1"/>
          <w:sz w:val="22"/>
          <w:szCs w:val="22"/>
        </w:rPr>
        <w:t>l</w:t>
      </w:r>
      <w:r w:rsidRPr="00875BB2">
        <w:rPr>
          <w:i/>
          <w:spacing w:val="-11"/>
          <w:position w:val="-1"/>
          <w:sz w:val="22"/>
          <w:szCs w:val="22"/>
        </w:rPr>
        <w:t>e</w:t>
      </w:r>
      <w:r w:rsidRPr="00875BB2">
        <w:rPr>
          <w:i/>
          <w:position w:val="-1"/>
          <w:sz w:val="22"/>
          <w:szCs w:val="22"/>
        </w:rPr>
        <w:t>ading</w:t>
      </w:r>
      <w:r w:rsidRPr="00875BB2">
        <w:rPr>
          <w:i/>
          <w:spacing w:val="41"/>
          <w:position w:val="-1"/>
          <w:sz w:val="22"/>
          <w:szCs w:val="22"/>
        </w:rPr>
        <w:t xml:space="preserve"> </w:t>
      </w:r>
      <w:r w:rsidRPr="00875BB2">
        <w:rPr>
          <w:i/>
          <w:position w:val="-1"/>
          <w:sz w:val="22"/>
          <w:szCs w:val="22"/>
        </w:rPr>
        <w:t>and</w:t>
      </w:r>
      <w:r w:rsidRPr="00875BB2">
        <w:rPr>
          <w:i/>
          <w:spacing w:val="48"/>
          <w:position w:val="-1"/>
          <w:sz w:val="22"/>
          <w:szCs w:val="22"/>
        </w:rPr>
        <w:t xml:space="preserve"> </w:t>
      </w:r>
      <w:r w:rsidRPr="00875BB2">
        <w:rPr>
          <w:i/>
          <w:position w:val="-1"/>
          <w:sz w:val="22"/>
          <w:szCs w:val="22"/>
        </w:rPr>
        <w:t>pion</w:t>
      </w:r>
      <w:r w:rsidRPr="00875BB2">
        <w:rPr>
          <w:i/>
          <w:spacing w:val="-11"/>
          <w:position w:val="-1"/>
          <w:sz w:val="22"/>
          <w:szCs w:val="22"/>
        </w:rPr>
        <w:t>e</w:t>
      </w:r>
      <w:r w:rsidRPr="00875BB2">
        <w:rPr>
          <w:i/>
          <w:position w:val="-1"/>
          <w:sz w:val="22"/>
          <w:szCs w:val="22"/>
        </w:rPr>
        <w:t xml:space="preserve">ering </w:t>
      </w:r>
      <w:r w:rsidRPr="00875BB2">
        <w:rPr>
          <w:i/>
          <w:spacing w:val="15"/>
          <w:position w:val="-1"/>
          <w:sz w:val="22"/>
          <w:szCs w:val="22"/>
        </w:rPr>
        <w:t xml:space="preserve"> </w:t>
      </w:r>
      <w:r w:rsidRPr="00875BB2">
        <w:rPr>
          <w:i/>
          <w:spacing w:val="-6"/>
          <w:position w:val="-1"/>
          <w:sz w:val="22"/>
          <w:szCs w:val="22"/>
        </w:rPr>
        <w:t>A</w:t>
      </w:r>
      <w:r w:rsidRPr="00875BB2">
        <w:rPr>
          <w:i/>
          <w:position w:val="-1"/>
          <w:sz w:val="22"/>
          <w:szCs w:val="22"/>
        </w:rPr>
        <w:t>ugment</w:t>
      </w:r>
      <w:r w:rsidRPr="00875BB2">
        <w:rPr>
          <w:i/>
          <w:spacing w:val="-11"/>
          <w:position w:val="-1"/>
          <w:sz w:val="22"/>
          <w:szCs w:val="22"/>
        </w:rPr>
        <w:t>e</w:t>
      </w:r>
      <w:r w:rsidRPr="00875BB2">
        <w:rPr>
          <w:i/>
          <w:position w:val="-1"/>
          <w:sz w:val="22"/>
          <w:szCs w:val="22"/>
        </w:rPr>
        <w:t xml:space="preserve">d </w:t>
      </w:r>
      <w:r w:rsidRPr="00875BB2">
        <w:rPr>
          <w:i/>
          <w:spacing w:val="3"/>
          <w:position w:val="-1"/>
          <w:sz w:val="22"/>
          <w:szCs w:val="22"/>
        </w:rPr>
        <w:t xml:space="preserve"> </w:t>
      </w:r>
      <w:r w:rsidRPr="00875BB2">
        <w:rPr>
          <w:i/>
          <w:spacing w:val="-11"/>
          <w:position w:val="-1"/>
          <w:sz w:val="22"/>
          <w:szCs w:val="22"/>
        </w:rPr>
        <w:t>Re</w:t>
      </w:r>
      <w:r w:rsidRPr="00875BB2">
        <w:rPr>
          <w:i/>
          <w:position w:val="-1"/>
          <w:sz w:val="22"/>
          <w:szCs w:val="22"/>
        </w:rPr>
        <w:t xml:space="preserve">ality </w:t>
      </w:r>
      <w:r w:rsidRPr="00875BB2">
        <w:rPr>
          <w:i/>
          <w:spacing w:val="1"/>
          <w:position w:val="-1"/>
          <w:sz w:val="22"/>
          <w:szCs w:val="22"/>
        </w:rPr>
        <w:t xml:space="preserve"> </w:t>
      </w:r>
      <w:r w:rsidRPr="00875BB2">
        <w:rPr>
          <w:i/>
          <w:position w:val="-1"/>
          <w:sz w:val="22"/>
          <w:szCs w:val="22"/>
        </w:rPr>
        <w:t xml:space="preserve">Platform                                     </w:t>
      </w:r>
      <w:r w:rsidRPr="00875BB2">
        <w:rPr>
          <w:i/>
          <w:spacing w:val="45"/>
          <w:position w:val="-1"/>
          <w:sz w:val="22"/>
          <w:szCs w:val="22"/>
        </w:rPr>
        <w:t xml:space="preserve"> </w:t>
      </w:r>
      <w:r w:rsidR="00875BB2">
        <w:rPr>
          <w:i/>
          <w:spacing w:val="45"/>
          <w:position w:val="-1"/>
          <w:sz w:val="22"/>
          <w:szCs w:val="22"/>
        </w:rPr>
        <w:t xml:space="preserve"> </w:t>
      </w:r>
      <w:r w:rsidRPr="00875BB2">
        <w:rPr>
          <w:i/>
          <w:position w:val="-1"/>
          <w:sz w:val="22"/>
          <w:szCs w:val="22"/>
        </w:rPr>
        <w:t>Novem</w:t>
      </w:r>
      <w:r w:rsidRPr="00875BB2">
        <w:rPr>
          <w:i/>
          <w:spacing w:val="-11"/>
          <w:position w:val="-1"/>
          <w:sz w:val="22"/>
          <w:szCs w:val="22"/>
        </w:rPr>
        <w:t>b</w:t>
      </w:r>
      <w:r w:rsidRPr="00875BB2">
        <w:rPr>
          <w:i/>
          <w:position w:val="-1"/>
          <w:sz w:val="22"/>
          <w:szCs w:val="22"/>
        </w:rPr>
        <w:t>er</w:t>
      </w:r>
      <w:r w:rsidRPr="00875BB2">
        <w:rPr>
          <w:i/>
          <w:spacing w:val="36"/>
          <w:position w:val="-1"/>
          <w:sz w:val="22"/>
          <w:szCs w:val="22"/>
        </w:rPr>
        <w:t xml:space="preserve"> </w:t>
      </w:r>
      <w:r w:rsidRPr="00875BB2">
        <w:rPr>
          <w:i/>
          <w:position w:val="-1"/>
          <w:sz w:val="22"/>
          <w:szCs w:val="22"/>
        </w:rPr>
        <w:t>2014</w:t>
      </w:r>
      <w:r w:rsidRPr="00875BB2">
        <w:rPr>
          <w:i/>
          <w:spacing w:val="27"/>
          <w:position w:val="-1"/>
          <w:sz w:val="22"/>
          <w:szCs w:val="22"/>
        </w:rPr>
        <w:t xml:space="preserve"> </w:t>
      </w:r>
      <w:r w:rsidRPr="00875BB2">
        <w:rPr>
          <w:i/>
          <w:position w:val="-1"/>
          <w:sz w:val="22"/>
          <w:szCs w:val="22"/>
        </w:rPr>
        <w:t>-</w:t>
      </w:r>
      <w:r w:rsidRPr="00875BB2">
        <w:rPr>
          <w:i/>
          <w:spacing w:val="27"/>
          <w:position w:val="-1"/>
          <w:sz w:val="22"/>
          <w:szCs w:val="22"/>
        </w:rPr>
        <w:t xml:space="preserve"> </w:t>
      </w:r>
      <w:r w:rsidRPr="00875BB2">
        <w:rPr>
          <w:i/>
          <w:w w:val="122"/>
          <w:position w:val="-1"/>
          <w:sz w:val="22"/>
          <w:szCs w:val="22"/>
        </w:rPr>
        <w:t>P</w:t>
      </w:r>
      <w:r w:rsidRPr="00875BB2">
        <w:rPr>
          <w:i/>
          <w:spacing w:val="-11"/>
          <w:w w:val="122"/>
          <w:position w:val="-1"/>
          <w:sz w:val="22"/>
          <w:szCs w:val="22"/>
        </w:rPr>
        <w:t>r</w:t>
      </w:r>
      <w:r w:rsidRPr="00875BB2">
        <w:rPr>
          <w:i/>
          <w:w w:val="107"/>
          <w:position w:val="-1"/>
          <w:sz w:val="22"/>
          <w:szCs w:val="22"/>
        </w:rPr>
        <w:t>esent</w:t>
      </w:r>
    </w:p>
    <w:p w14:paraId="5BC692A9" w14:textId="77777777" w:rsidR="00D9008A" w:rsidRDefault="00770D28">
      <w:pPr>
        <w:spacing w:before="88" w:line="240" w:lineRule="exact"/>
        <w:ind w:left="645"/>
        <w:rPr>
          <w:sz w:val="22"/>
          <w:szCs w:val="22"/>
        </w:rPr>
      </w:pPr>
      <w:hyperlink r:id="rId11">
        <w:r w:rsidRPr="00875BB2">
          <w:rPr>
            <w:b/>
            <w:w w:val="126"/>
            <w:position w:val="-1"/>
            <w:sz w:val="22"/>
            <w:szCs w:val="22"/>
          </w:rPr>
          <w:t>Ju</w:t>
        </w:r>
        <w:r w:rsidRPr="00875BB2">
          <w:rPr>
            <w:b/>
            <w:spacing w:val="-9"/>
            <w:w w:val="126"/>
            <w:position w:val="-1"/>
            <w:sz w:val="22"/>
            <w:szCs w:val="22"/>
          </w:rPr>
          <w:t>m</w:t>
        </w:r>
        <w:r w:rsidRPr="00875BB2">
          <w:rPr>
            <w:b/>
            <w:spacing w:val="9"/>
            <w:w w:val="126"/>
            <w:position w:val="-1"/>
            <w:sz w:val="22"/>
            <w:szCs w:val="22"/>
          </w:rPr>
          <w:t>b</w:t>
        </w:r>
        <w:r w:rsidRPr="00875BB2">
          <w:rPr>
            <w:b/>
            <w:w w:val="126"/>
            <w:position w:val="-1"/>
            <w:sz w:val="22"/>
            <w:szCs w:val="22"/>
          </w:rPr>
          <w:t xml:space="preserve">o </w:t>
        </w:r>
        <w:r>
          <w:rPr>
            <w:w w:val="126"/>
            <w:position w:val="-1"/>
            <w:sz w:val="22"/>
            <w:szCs w:val="22"/>
          </w:rPr>
          <w:t xml:space="preserve">                                                                                                         </w:t>
        </w:r>
        <w:r>
          <w:rPr>
            <w:spacing w:val="38"/>
            <w:w w:val="126"/>
            <w:position w:val="-1"/>
            <w:sz w:val="22"/>
            <w:szCs w:val="22"/>
          </w:rPr>
          <w:t xml:space="preserve"> </w:t>
        </w:r>
        <w:r>
          <w:rPr>
            <w:position w:val="-1"/>
            <w:sz w:val="22"/>
            <w:szCs w:val="22"/>
          </w:rPr>
          <w:t>iPhone,</w:t>
        </w:r>
      </w:hyperlink>
      <w:r>
        <w:rPr>
          <w:position w:val="-1"/>
          <w:sz w:val="22"/>
          <w:szCs w:val="22"/>
        </w:rPr>
        <w:t xml:space="preserve"> </w:t>
      </w:r>
      <w:r>
        <w:rPr>
          <w:spacing w:val="10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i</w:t>
      </w:r>
      <w:r>
        <w:rPr>
          <w:spacing w:val="-6"/>
          <w:position w:val="-1"/>
          <w:sz w:val="22"/>
          <w:szCs w:val="22"/>
        </w:rPr>
        <w:t>P</w:t>
      </w:r>
      <w:r>
        <w:rPr>
          <w:spacing w:val="6"/>
          <w:position w:val="-1"/>
          <w:sz w:val="22"/>
          <w:szCs w:val="22"/>
        </w:rPr>
        <w:t>o</w:t>
      </w:r>
      <w:r>
        <w:rPr>
          <w:position w:val="-1"/>
          <w:sz w:val="22"/>
          <w:szCs w:val="22"/>
        </w:rPr>
        <w:t>d</w:t>
      </w:r>
      <w:r>
        <w:rPr>
          <w:spacing w:val="52"/>
          <w:position w:val="-1"/>
          <w:sz w:val="22"/>
          <w:szCs w:val="22"/>
        </w:rPr>
        <w:t xml:space="preserve"> </w:t>
      </w:r>
      <w:r>
        <w:rPr>
          <w:spacing w:val="-18"/>
          <w:w w:val="117"/>
          <w:position w:val="-1"/>
          <w:sz w:val="22"/>
          <w:szCs w:val="22"/>
        </w:rPr>
        <w:t>T</w:t>
      </w:r>
      <w:r>
        <w:rPr>
          <w:w w:val="103"/>
          <w:position w:val="-1"/>
          <w:sz w:val="22"/>
          <w:szCs w:val="22"/>
        </w:rPr>
        <w:t>ou</w:t>
      </w:r>
      <w:r>
        <w:rPr>
          <w:spacing w:val="-6"/>
          <w:w w:val="103"/>
          <w:position w:val="-1"/>
          <w:sz w:val="22"/>
          <w:szCs w:val="22"/>
        </w:rPr>
        <w:t>c</w:t>
      </w:r>
      <w:r>
        <w:rPr>
          <w:w w:val="110"/>
          <w:position w:val="-1"/>
          <w:sz w:val="22"/>
          <w:szCs w:val="22"/>
        </w:rPr>
        <w:t>h</w:t>
      </w:r>
    </w:p>
    <w:p w14:paraId="6BF53309" w14:textId="77777777" w:rsidR="00D9008A" w:rsidRDefault="00770D28">
      <w:pPr>
        <w:spacing w:line="260" w:lineRule="exact"/>
        <w:ind w:left="427"/>
        <w:rPr>
          <w:sz w:val="22"/>
          <w:szCs w:val="22"/>
        </w:rPr>
      </w:pPr>
      <w:r>
        <w:rPr>
          <w:w w:val="141"/>
          <w:position w:val="13"/>
          <w:sz w:val="22"/>
          <w:szCs w:val="22"/>
        </w:rPr>
        <w:t>•</w:t>
      </w:r>
      <w:r>
        <w:rPr>
          <w:spacing w:val="31"/>
          <w:w w:val="141"/>
          <w:position w:val="13"/>
          <w:sz w:val="22"/>
          <w:szCs w:val="22"/>
        </w:rPr>
        <w:t xml:space="preserve"> </w:t>
      </w:r>
      <w:r w:rsidRPr="00875BB2">
        <w:rPr>
          <w:i/>
          <w:position w:val="-1"/>
          <w:sz w:val="22"/>
          <w:szCs w:val="22"/>
        </w:rPr>
        <w:t>E-</w:t>
      </w:r>
      <w:r w:rsidRPr="00875BB2">
        <w:rPr>
          <w:i/>
          <w:spacing w:val="-11"/>
          <w:position w:val="-1"/>
          <w:sz w:val="22"/>
          <w:szCs w:val="22"/>
        </w:rPr>
        <w:t>c</w:t>
      </w:r>
      <w:r w:rsidRPr="00875BB2">
        <w:rPr>
          <w:i/>
          <w:position w:val="-1"/>
          <w:sz w:val="22"/>
          <w:szCs w:val="22"/>
        </w:rPr>
        <w:t>omme</w:t>
      </w:r>
      <w:r w:rsidRPr="00875BB2">
        <w:rPr>
          <w:i/>
          <w:spacing w:val="-11"/>
          <w:position w:val="-1"/>
          <w:sz w:val="22"/>
          <w:szCs w:val="22"/>
        </w:rPr>
        <w:t>rc</w:t>
      </w:r>
      <w:r w:rsidRPr="00875BB2">
        <w:rPr>
          <w:i/>
          <w:position w:val="-1"/>
          <w:sz w:val="22"/>
          <w:szCs w:val="22"/>
        </w:rPr>
        <w:t xml:space="preserve">e </w:t>
      </w:r>
      <w:r w:rsidRPr="00875BB2">
        <w:rPr>
          <w:i/>
          <w:spacing w:val="28"/>
          <w:position w:val="-1"/>
          <w:sz w:val="22"/>
          <w:szCs w:val="22"/>
        </w:rPr>
        <w:t xml:space="preserve"> </w:t>
      </w:r>
      <w:r w:rsidRPr="00875BB2">
        <w:rPr>
          <w:i/>
          <w:position w:val="-1"/>
          <w:sz w:val="22"/>
          <w:szCs w:val="22"/>
        </w:rPr>
        <w:t>app</w:t>
      </w:r>
      <w:r w:rsidRPr="00875BB2">
        <w:rPr>
          <w:i/>
          <w:spacing w:val="39"/>
          <w:position w:val="-1"/>
          <w:sz w:val="22"/>
          <w:szCs w:val="22"/>
        </w:rPr>
        <w:t xml:space="preserve"> </w:t>
      </w:r>
      <w:r w:rsidRPr="00875BB2">
        <w:rPr>
          <w:i/>
          <w:position w:val="-1"/>
          <w:sz w:val="22"/>
          <w:szCs w:val="22"/>
        </w:rPr>
        <w:t>for</w:t>
      </w:r>
      <w:r w:rsidRPr="00875BB2">
        <w:rPr>
          <w:i/>
          <w:spacing w:val="36"/>
          <w:position w:val="-1"/>
          <w:sz w:val="22"/>
          <w:szCs w:val="22"/>
        </w:rPr>
        <w:t xml:space="preserve"> </w:t>
      </w:r>
      <w:r w:rsidRPr="00875BB2">
        <w:rPr>
          <w:i/>
          <w:position w:val="-1"/>
          <w:sz w:val="22"/>
          <w:szCs w:val="22"/>
        </w:rPr>
        <w:t>Jum</w:t>
      </w:r>
      <w:r w:rsidRPr="00875BB2">
        <w:rPr>
          <w:i/>
          <w:spacing w:val="-11"/>
          <w:position w:val="-1"/>
          <w:sz w:val="22"/>
          <w:szCs w:val="22"/>
        </w:rPr>
        <w:t>b</w:t>
      </w:r>
      <w:r w:rsidRPr="00875BB2">
        <w:rPr>
          <w:i/>
          <w:position w:val="-1"/>
          <w:sz w:val="22"/>
          <w:szCs w:val="22"/>
        </w:rPr>
        <w:t xml:space="preserve">o </w:t>
      </w:r>
      <w:r w:rsidRPr="00875BB2">
        <w:rPr>
          <w:i/>
          <w:spacing w:val="2"/>
          <w:position w:val="-1"/>
          <w:sz w:val="22"/>
          <w:szCs w:val="22"/>
        </w:rPr>
        <w:t xml:space="preserve"> </w:t>
      </w:r>
      <w:r w:rsidRPr="00875BB2">
        <w:rPr>
          <w:i/>
          <w:w w:val="107"/>
          <w:position w:val="-1"/>
          <w:sz w:val="22"/>
          <w:szCs w:val="22"/>
        </w:rPr>
        <w:t>Su</w:t>
      </w:r>
      <w:r w:rsidRPr="00875BB2">
        <w:rPr>
          <w:i/>
          <w:spacing w:val="-12"/>
          <w:w w:val="107"/>
          <w:position w:val="-1"/>
          <w:sz w:val="22"/>
          <w:szCs w:val="22"/>
        </w:rPr>
        <w:t>p</w:t>
      </w:r>
      <w:r w:rsidRPr="00875BB2">
        <w:rPr>
          <w:i/>
          <w:w w:val="107"/>
          <w:position w:val="-1"/>
          <w:sz w:val="22"/>
          <w:szCs w:val="22"/>
        </w:rPr>
        <w:t>ermarket</w:t>
      </w:r>
      <w:r w:rsidRPr="00875BB2">
        <w:rPr>
          <w:i/>
          <w:w w:val="107"/>
          <w:position w:val="-1"/>
          <w:sz w:val="22"/>
          <w:szCs w:val="22"/>
        </w:rPr>
        <w:t xml:space="preserve">                                                   </w:t>
      </w:r>
      <w:r w:rsidRPr="00875BB2">
        <w:rPr>
          <w:i/>
          <w:spacing w:val="50"/>
          <w:w w:val="107"/>
          <w:position w:val="-1"/>
          <w:sz w:val="22"/>
          <w:szCs w:val="22"/>
        </w:rPr>
        <w:t xml:space="preserve"> </w:t>
      </w:r>
      <w:r w:rsidRPr="00875BB2">
        <w:rPr>
          <w:i/>
          <w:spacing w:val="-18"/>
          <w:w w:val="107"/>
          <w:position w:val="-1"/>
          <w:sz w:val="22"/>
          <w:szCs w:val="22"/>
        </w:rPr>
        <w:t>F</w:t>
      </w:r>
      <w:r w:rsidRPr="00875BB2">
        <w:rPr>
          <w:i/>
          <w:w w:val="107"/>
          <w:position w:val="-1"/>
          <w:sz w:val="22"/>
          <w:szCs w:val="22"/>
        </w:rPr>
        <w:t>ebruary</w:t>
      </w:r>
      <w:r w:rsidRPr="00875BB2">
        <w:rPr>
          <w:i/>
          <w:spacing w:val="32"/>
          <w:w w:val="107"/>
          <w:position w:val="-1"/>
          <w:sz w:val="22"/>
          <w:szCs w:val="22"/>
        </w:rPr>
        <w:t xml:space="preserve"> </w:t>
      </w:r>
      <w:r w:rsidRPr="00875BB2">
        <w:rPr>
          <w:i/>
          <w:position w:val="-1"/>
          <w:sz w:val="22"/>
          <w:szCs w:val="22"/>
        </w:rPr>
        <w:t>2014</w:t>
      </w:r>
      <w:r w:rsidRPr="00875BB2">
        <w:rPr>
          <w:i/>
          <w:spacing w:val="27"/>
          <w:position w:val="-1"/>
          <w:sz w:val="22"/>
          <w:szCs w:val="22"/>
        </w:rPr>
        <w:t xml:space="preserve"> </w:t>
      </w:r>
      <w:r w:rsidRPr="00875BB2">
        <w:rPr>
          <w:i/>
          <w:position w:val="-1"/>
          <w:sz w:val="22"/>
          <w:szCs w:val="22"/>
        </w:rPr>
        <w:t>-</w:t>
      </w:r>
      <w:r w:rsidRPr="00875BB2">
        <w:rPr>
          <w:i/>
          <w:spacing w:val="27"/>
          <w:position w:val="-1"/>
          <w:sz w:val="22"/>
          <w:szCs w:val="22"/>
        </w:rPr>
        <w:t xml:space="preserve"> </w:t>
      </w:r>
      <w:r w:rsidRPr="00875BB2">
        <w:rPr>
          <w:i/>
          <w:position w:val="-1"/>
          <w:sz w:val="22"/>
          <w:szCs w:val="22"/>
        </w:rPr>
        <w:t>Novem</w:t>
      </w:r>
      <w:r w:rsidRPr="00875BB2">
        <w:rPr>
          <w:i/>
          <w:spacing w:val="-11"/>
          <w:position w:val="-1"/>
          <w:sz w:val="22"/>
          <w:szCs w:val="22"/>
        </w:rPr>
        <w:t>b</w:t>
      </w:r>
      <w:r w:rsidRPr="00875BB2">
        <w:rPr>
          <w:i/>
          <w:position w:val="-1"/>
          <w:sz w:val="22"/>
          <w:szCs w:val="22"/>
        </w:rPr>
        <w:t>er</w:t>
      </w:r>
      <w:r w:rsidRPr="00875BB2">
        <w:rPr>
          <w:i/>
          <w:spacing w:val="36"/>
          <w:position w:val="-1"/>
          <w:sz w:val="22"/>
          <w:szCs w:val="22"/>
        </w:rPr>
        <w:t xml:space="preserve"> </w:t>
      </w:r>
      <w:r w:rsidRPr="00875BB2">
        <w:rPr>
          <w:i/>
          <w:w w:val="101"/>
          <w:position w:val="-1"/>
          <w:sz w:val="22"/>
          <w:szCs w:val="22"/>
        </w:rPr>
        <w:t>2014</w:t>
      </w:r>
    </w:p>
    <w:p w14:paraId="38B3D1B6" w14:textId="77777777" w:rsidR="00D9008A" w:rsidRDefault="00770D28">
      <w:pPr>
        <w:spacing w:before="88" w:line="240" w:lineRule="exact"/>
        <w:ind w:left="645"/>
        <w:rPr>
          <w:sz w:val="22"/>
          <w:szCs w:val="22"/>
        </w:rPr>
      </w:pPr>
      <w:hyperlink r:id="rId12">
        <w:r w:rsidR="00875BB2">
          <w:rPr>
            <w:b/>
            <w:w w:val="118"/>
            <w:position w:val="-1"/>
            <w:sz w:val="22"/>
            <w:szCs w:val="22"/>
          </w:rPr>
          <w:t>XM</w:t>
        </w:r>
        <w:r w:rsidRPr="00875BB2">
          <w:rPr>
            <w:b/>
            <w:w w:val="118"/>
            <w:position w:val="-1"/>
            <w:sz w:val="22"/>
            <w:szCs w:val="22"/>
          </w:rPr>
          <w:t>S</w:t>
        </w:r>
        <w:r>
          <w:rPr>
            <w:w w:val="118"/>
            <w:position w:val="-1"/>
            <w:sz w:val="22"/>
            <w:szCs w:val="22"/>
          </w:rPr>
          <w:t xml:space="preserve">                                                                                                                    </w:t>
        </w:r>
        <w:r>
          <w:rPr>
            <w:spacing w:val="35"/>
            <w:w w:val="118"/>
            <w:position w:val="-1"/>
            <w:sz w:val="22"/>
            <w:szCs w:val="22"/>
          </w:rPr>
          <w:t xml:space="preserve"> </w:t>
        </w:r>
        <w:r>
          <w:rPr>
            <w:position w:val="-1"/>
            <w:sz w:val="22"/>
            <w:szCs w:val="22"/>
          </w:rPr>
          <w:t>iPhone,</w:t>
        </w:r>
      </w:hyperlink>
      <w:r>
        <w:rPr>
          <w:position w:val="-1"/>
          <w:sz w:val="22"/>
          <w:szCs w:val="22"/>
        </w:rPr>
        <w:t xml:space="preserve"> </w:t>
      </w:r>
      <w:r>
        <w:rPr>
          <w:spacing w:val="10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i</w:t>
      </w:r>
      <w:r>
        <w:rPr>
          <w:spacing w:val="-6"/>
          <w:position w:val="-1"/>
          <w:sz w:val="22"/>
          <w:szCs w:val="22"/>
        </w:rPr>
        <w:t>P</w:t>
      </w:r>
      <w:r>
        <w:rPr>
          <w:spacing w:val="6"/>
          <w:position w:val="-1"/>
          <w:sz w:val="22"/>
          <w:szCs w:val="22"/>
        </w:rPr>
        <w:t>o</w:t>
      </w:r>
      <w:r>
        <w:rPr>
          <w:position w:val="-1"/>
          <w:sz w:val="22"/>
          <w:szCs w:val="22"/>
        </w:rPr>
        <w:t>d</w:t>
      </w:r>
      <w:r>
        <w:rPr>
          <w:spacing w:val="52"/>
          <w:position w:val="-1"/>
          <w:sz w:val="22"/>
          <w:szCs w:val="22"/>
        </w:rPr>
        <w:t xml:space="preserve"> </w:t>
      </w:r>
      <w:r>
        <w:rPr>
          <w:spacing w:val="-18"/>
          <w:w w:val="117"/>
          <w:position w:val="-1"/>
          <w:sz w:val="22"/>
          <w:szCs w:val="22"/>
        </w:rPr>
        <w:t>T</w:t>
      </w:r>
      <w:r>
        <w:rPr>
          <w:w w:val="103"/>
          <w:position w:val="-1"/>
          <w:sz w:val="22"/>
          <w:szCs w:val="22"/>
        </w:rPr>
        <w:t>ou</w:t>
      </w:r>
      <w:r>
        <w:rPr>
          <w:spacing w:val="-6"/>
          <w:w w:val="103"/>
          <w:position w:val="-1"/>
          <w:sz w:val="22"/>
          <w:szCs w:val="22"/>
        </w:rPr>
        <w:t>c</w:t>
      </w:r>
      <w:r>
        <w:rPr>
          <w:w w:val="110"/>
          <w:position w:val="-1"/>
          <w:sz w:val="22"/>
          <w:szCs w:val="22"/>
        </w:rPr>
        <w:t>h</w:t>
      </w:r>
    </w:p>
    <w:p w14:paraId="65810D41" w14:textId="77777777" w:rsidR="00D9008A" w:rsidRDefault="00770D28">
      <w:pPr>
        <w:spacing w:line="260" w:lineRule="exact"/>
        <w:ind w:left="427"/>
        <w:rPr>
          <w:sz w:val="22"/>
          <w:szCs w:val="22"/>
        </w:rPr>
      </w:pPr>
      <w:r>
        <w:rPr>
          <w:w w:val="141"/>
          <w:position w:val="13"/>
          <w:sz w:val="22"/>
          <w:szCs w:val="22"/>
        </w:rPr>
        <w:t>•</w:t>
      </w:r>
      <w:r>
        <w:rPr>
          <w:spacing w:val="31"/>
          <w:w w:val="141"/>
          <w:position w:val="13"/>
          <w:sz w:val="22"/>
          <w:szCs w:val="22"/>
        </w:rPr>
        <w:t xml:space="preserve"> </w:t>
      </w:r>
      <w:r w:rsidRPr="00875BB2">
        <w:rPr>
          <w:i/>
          <w:position w:val="-1"/>
          <w:sz w:val="22"/>
          <w:szCs w:val="22"/>
        </w:rPr>
        <w:t>P</w:t>
      </w:r>
      <w:r w:rsidRPr="00875BB2">
        <w:rPr>
          <w:i/>
          <w:spacing w:val="-11"/>
          <w:position w:val="-1"/>
          <w:sz w:val="22"/>
          <w:szCs w:val="22"/>
        </w:rPr>
        <w:t>r</w:t>
      </w:r>
      <w:r w:rsidRPr="00875BB2">
        <w:rPr>
          <w:i/>
          <w:position w:val="-1"/>
          <w:sz w:val="22"/>
          <w:szCs w:val="22"/>
        </w:rPr>
        <w:t xml:space="preserve">eviously </w:t>
      </w:r>
      <w:r w:rsidRPr="00875BB2">
        <w:rPr>
          <w:i/>
          <w:spacing w:val="12"/>
          <w:position w:val="-1"/>
          <w:sz w:val="22"/>
          <w:szCs w:val="22"/>
        </w:rPr>
        <w:t xml:space="preserve"> </w:t>
      </w:r>
      <w:r w:rsidRPr="00875BB2">
        <w:rPr>
          <w:i/>
          <w:position w:val="-1"/>
          <w:sz w:val="22"/>
          <w:szCs w:val="22"/>
        </w:rPr>
        <w:t>one</w:t>
      </w:r>
      <w:r w:rsidRPr="00875BB2">
        <w:rPr>
          <w:i/>
          <w:spacing w:val="39"/>
          <w:position w:val="-1"/>
          <w:sz w:val="22"/>
          <w:szCs w:val="22"/>
        </w:rPr>
        <w:t xml:space="preserve"> </w:t>
      </w:r>
      <w:r w:rsidRPr="00875BB2">
        <w:rPr>
          <w:i/>
          <w:position w:val="-1"/>
          <w:sz w:val="22"/>
          <w:szCs w:val="22"/>
        </w:rPr>
        <w:t>of</w:t>
      </w:r>
      <w:r w:rsidRPr="00875BB2">
        <w:rPr>
          <w:i/>
          <w:spacing w:val="17"/>
          <w:position w:val="-1"/>
          <w:sz w:val="22"/>
          <w:szCs w:val="22"/>
        </w:rPr>
        <w:t xml:space="preserve"> </w:t>
      </w:r>
      <w:r w:rsidRPr="00875BB2">
        <w:rPr>
          <w:i/>
          <w:position w:val="-1"/>
          <w:sz w:val="22"/>
          <w:szCs w:val="22"/>
        </w:rPr>
        <w:t>the</w:t>
      </w:r>
      <w:r w:rsidRPr="00875BB2">
        <w:rPr>
          <w:i/>
          <w:spacing w:val="36"/>
          <w:position w:val="-1"/>
          <w:sz w:val="22"/>
          <w:szCs w:val="22"/>
        </w:rPr>
        <w:t xml:space="preserve"> </w:t>
      </w:r>
      <w:r w:rsidRPr="00875BB2">
        <w:rPr>
          <w:i/>
          <w:position w:val="-1"/>
          <w:sz w:val="22"/>
          <w:szCs w:val="22"/>
        </w:rPr>
        <w:t>world’s</w:t>
      </w:r>
      <w:r w:rsidRPr="00875BB2">
        <w:rPr>
          <w:i/>
          <w:spacing w:val="17"/>
          <w:position w:val="-1"/>
          <w:sz w:val="22"/>
          <w:szCs w:val="22"/>
        </w:rPr>
        <w:t xml:space="preserve"> </w:t>
      </w:r>
      <w:r w:rsidRPr="00875BB2">
        <w:rPr>
          <w:i/>
          <w:position w:val="-1"/>
          <w:sz w:val="22"/>
          <w:szCs w:val="22"/>
        </w:rPr>
        <w:t>l</w:t>
      </w:r>
      <w:r w:rsidRPr="00875BB2">
        <w:rPr>
          <w:i/>
          <w:spacing w:val="-11"/>
          <w:position w:val="-1"/>
          <w:sz w:val="22"/>
          <w:szCs w:val="22"/>
        </w:rPr>
        <w:t>e</w:t>
      </w:r>
      <w:r w:rsidRPr="00875BB2">
        <w:rPr>
          <w:i/>
          <w:position w:val="-1"/>
          <w:sz w:val="22"/>
          <w:szCs w:val="22"/>
        </w:rPr>
        <w:t>ading</w:t>
      </w:r>
      <w:r w:rsidRPr="00875BB2">
        <w:rPr>
          <w:i/>
          <w:spacing w:val="39"/>
          <w:position w:val="-1"/>
          <w:sz w:val="22"/>
          <w:szCs w:val="22"/>
        </w:rPr>
        <w:t xml:space="preserve"> </w:t>
      </w:r>
      <w:r w:rsidRPr="00875BB2">
        <w:rPr>
          <w:i/>
          <w:position w:val="-1"/>
          <w:sz w:val="22"/>
          <w:szCs w:val="22"/>
        </w:rPr>
        <w:t>s</w:t>
      </w:r>
      <w:r w:rsidRPr="00875BB2">
        <w:rPr>
          <w:i/>
          <w:spacing w:val="-11"/>
          <w:position w:val="-1"/>
          <w:sz w:val="22"/>
          <w:szCs w:val="22"/>
        </w:rPr>
        <w:t>o</w:t>
      </w:r>
      <w:r w:rsidRPr="00875BB2">
        <w:rPr>
          <w:i/>
          <w:position w:val="-1"/>
          <w:sz w:val="22"/>
          <w:szCs w:val="22"/>
        </w:rPr>
        <w:t>cial</w:t>
      </w:r>
      <w:r w:rsidRPr="00875BB2">
        <w:rPr>
          <w:i/>
          <w:spacing w:val="43"/>
          <w:position w:val="-1"/>
          <w:sz w:val="22"/>
          <w:szCs w:val="22"/>
        </w:rPr>
        <w:t xml:space="preserve"> </w:t>
      </w:r>
      <w:r w:rsidRPr="00875BB2">
        <w:rPr>
          <w:i/>
          <w:position w:val="-1"/>
          <w:sz w:val="22"/>
          <w:szCs w:val="22"/>
        </w:rPr>
        <w:t>messaging</w:t>
      </w:r>
      <w:r w:rsidRPr="00875BB2">
        <w:rPr>
          <w:i/>
          <w:spacing w:val="52"/>
          <w:position w:val="-1"/>
          <w:sz w:val="22"/>
          <w:szCs w:val="22"/>
        </w:rPr>
        <w:t xml:space="preserve"> </w:t>
      </w:r>
      <w:r w:rsidRPr="00875BB2">
        <w:rPr>
          <w:i/>
          <w:position w:val="-1"/>
          <w:sz w:val="22"/>
          <w:szCs w:val="22"/>
        </w:rPr>
        <w:t xml:space="preserve">apps                               </w:t>
      </w:r>
      <w:r w:rsidRPr="00875BB2">
        <w:rPr>
          <w:i/>
          <w:spacing w:val="36"/>
          <w:position w:val="-1"/>
          <w:sz w:val="22"/>
          <w:szCs w:val="22"/>
        </w:rPr>
        <w:t xml:space="preserve"> </w:t>
      </w:r>
      <w:r w:rsidRPr="00875BB2">
        <w:rPr>
          <w:i/>
          <w:position w:val="-1"/>
          <w:sz w:val="22"/>
          <w:szCs w:val="22"/>
        </w:rPr>
        <w:t xml:space="preserve">June </w:t>
      </w:r>
      <w:r w:rsidRPr="00875BB2">
        <w:rPr>
          <w:i/>
          <w:spacing w:val="16"/>
          <w:position w:val="-1"/>
          <w:sz w:val="22"/>
          <w:szCs w:val="22"/>
        </w:rPr>
        <w:t xml:space="preserve"> </w:t>
      </w:r>
      <w:r w:rsidRPr="00875BB2">
        <w:rPr>
          <w:i/>
          <w:position w:val="-1"/>
          <w:sz w:val="22"/>
          <w:szCs w:val="22"/>
        </w:rPr>
        <w:t>2013</w:t>
      </w:r>
      <w:r w:rsidRPr="00875BB2">
        <w:rPr>
          <w:i/>
          <w:spacing w:val="27"/>
          <w:position w:val="-1"/>
          <w:sz w:val="22"/>
          <w:szCs w:val="22"/>
        </w:rPr>
        <w:t xml:space="preserve"> </w:t>
      </w:r>
      <w:r w:rsidRPr="00875BB2">
        <w:rPr>
          <w:i/>
          <w:position w:val="-1"/>
          <w:sz w:val="22"/>
          <w:szCs w:val="22"/>
        </w:rPr>
        <w:t>-</w:t>
      </w:r>
      <w:r w:rsidRPr="00875BB2">
        <w:rPr>
          <w:i/>
          <w:spacing w:val="27"/>
          <w:position w:val="-1"/>
          <w:sz w:val="22"/>
          <w:szCs w:val="22"/>
        </w:rPr>
        <w:t xml:space="preserve"> </w:t>
      </w:r>
      <w:r w:rsidRPr="00875BB2">
        <w:rPr>
          <w:i/>
          <w:position w:val="-1"/>
          <w:sz w:val="22"/>
          <w:szCs w:val="22"/>
        </w:rPr>
        <w:t>D</w:t>
      </w:r>
      <w:r w:rsidRPr="00875BB2">
        <w:rPr>
          <w:i/>
          <w:spacing w:val="-11"/>
          <w:position w:val="-1"/>
          <w:sz w:val="22"/>
          <w:szCs w:val="22"/>
        </w:rPr>
        <w:t>ec</w:t>
      </w:r>
      <w:r w:rsidRPr="00875BB2">
        <w:rPr>
          <w:i/>
          <w:position w:val="-1"/>
          <w:sz w:val="22"/>
          <w:szCs w:val="22"/>
        </w:rPr>
        <w:t>em</w:t>
      </w:r>
      <w:r w:rsidRPr="00875BB2">
        <w:rPr>
          <w:i/>
          <w:spacing w:val="-11"/>
          <w:position w:val="-1"/>
          <w:sz w:val="22"/>
          <w:szCs w:val="22"/>
        </w:rPr>
        <w:t>b</w:t>
      </w:r>
      <w:r w:rsidRPr="00875BB2">
        <w:rPr>
          <w:i/>
          <w:position w:val="-1"/>
          <w:sz w:val="22"/>
          <w:szCs w:val="22"/>
        </w:rPr>
        <w:t>er</w:t>
      </w:r>
      <w:r w:rsidRPr="00875BB2">
        <w:rPr>
          <w:i/>
          <w:spacing w:val="53"/>
          <w:position w:val="-1"/>
          <w:sz w:val="22"/>
          <w:szCs w:val="22"/>
        </w:rPr>
        <w:t xml:space="preserve"> </w:t>
      </w:r>
      <w:r w:rsidRPr="00875BB2">
        <w:rPr>
          <w:i/>
          <w:w w:val="101"/>
          <w:position w:val="-1"/>
          <w:sz w:val="22"/>
          <w:szCs w:val="22"/>
        </w:rPr>
        <w:t>2013</w:t>
      </w:r>
    </w:p>
    <w:p w14:paraId="22E66429" w14:textId="1F0CA6EE" w:rsidR="00D9008A" w:rsidRDefault="00D9008A">
      <w:pPr>
        <w:spacing w:line="200" w:lineRule="exact"/>
      </w:pPr>
    </w:p>
    <w:p w14:paraId="7B9D41CC" w14:textId="53DF8DA6" w:rsidR="00D9008A" w:rsidRDefault="00957833">
      <w:pPr>
        <w:spacing w:before="2" w:line="220" w:lineRule="exact"/>
        <w:rPr>
          <w:sz w:val="22"/>
          <w:szCs w:val="22"/>
        </w:rPr>
      </w:pPr>
      <w:r>
        <w:pict w14:anchorId="229F2E2A">
          <v:group id="_x0000_s1038" style="position:absolute;margin-left:31.05pt;margin-top:387.2pt;width:554.95pt;height:27pt;z-index:-251659776;mso-position-horizontal-relative:page;mso-position-vertical-relative:page" coordorigin="720,7803" coordsize="10920,390">
            <v:shape id="_x0000_s1039" style="position:absolute;left:720;top:7803;width:10920;height:390" coordorigin="720,7803" coordsize="10920,390" path="m720,8193l11640,8193,11640,7803,720,7803,720,8193xe" fillcolor="#ccc" stroked="f">
              <v:path arrowok="t"/>
            </v:shape>
            <w10:wrap anchorx="page" anchory="page"/>
          </v:group>
        </w:pict>
      </w:r>
    </w:p>
    <w:p w14:paraId="5AF22532" w14:textId="2D132E2F" w:rsidR="00D9008A" w:rsidRPr="007B214F" w:rsidRDefault="00770D28">
      <w:pPr>
        <w:spacing w:before="15"/>
        <w:ind w:left="160"/>
        <w:rPr>
          <w:b/>
          <w:sz w:val="26"/>
          <w:szCs w:val="26"/>
        </w:rPr>
      </w:pPr>
      <w:r w:rsidRPr="007B214F">
        <w:rPr>
          <w:b/>
          <w:w w:val="119"/>
          <w:sz w:val="26"/>
          <w:szCs w:val="26"/>
        </w:rPr>
        <w:t>Rece</w:t>
      </w:r>
      <w:r w:rsidRPr="007B214F">
        <w:rPr>
          <w:b/>
          <w:spacing w:val="-7"/>
          <w:w w:val="119"/>
          <w:sz w:val="26"/>
          <w:szCs w:val="26"/>
        </w:rPr>
        <w:t>n</w:t>
      </w:r>
      <w:r w:rsidRPr="007B214F">
        <w:rPr>
          <w:b/>
          <w:w w:val="157"/>
          <w:sz w:val="26"/>
          <w:szCs w:val="26"/>
        </w:rPr>
        <w:t>t</w:t>
      </w:r>
      <w:r w:rsidRPr="007B214F">
        <w:rPr>
          <w:b/>
          <w:spacing w:val="30"/>
          <w:sz w:val="26"/>
          <w:szCs w:val="26"/>
        </w:rPr>
        <w:t xml:space="preserve"> </w:t>
      </w:r>
      <w:r w:rsidRPr="007B214F">
        <w:rPr>
          <w:b/>
          <w:spacing w:val="-27"/>
          <w:w w:val="121"/>
          <w:sz w:val="26"/>
          <w:szCs w:val="26"/>
        </w:rPr>
        <w:t>W</w:t>
      </w:r>
      <w:r w:rsidRPr="007B214F">
        <w:rPr>
          <w:b/>
          <w:w w:val="121"/>
          <w:sz w:val="26"/>
          <w:szCs w:val="26"/>
        </w:rPr>
        <w:t>ork</w:t>
      </w:r>
      <w:r w:rsidRPr="007B214F">
        <w:rPr>
          <w:b/>
          <w:spacing w:val="21"/>
          <w:w w:val="121"/>
          <w:sz w:val="26"/>
          <w:szCs w:val="26"/>
        </w:rPr>
        <w:t xml:space="preserve"> </w:t>
      </w:r>
      <w:r w:rsidRPr="007B214F">
        <w:rPr>
          <w:b/>
          <w:w w:val="121"/>
          <w:sz w:val="26"/>
          <w:szCs w:val="26"/>
        </w:rPr>
        <w:t>Ex</w:t>
      </w:r>
      <w:r w:rsidRPr="007B214F">
        <w:rPr>
          <w:b/>
          <w:spacing w:val="8"/>
          <w:w w:val="121"/>
          <w:sz w:val="26"/>
          <w:szCs w:val="26"/>
        </w:rPr>
        <w:t>p</w:t>
      </w:r>
      <w:r w:rsidRPr="007B214F">
        <w:rPr>
          <w:b/>
          <w:w w:val="118"/>
          <w:sz w:val="26"/>
          <w:szCs w:val="26"/>
        </w:rPr>
        <w:t>erience</w:t>
      </w:r>
    </w:p>
    <w:p w14:paraId="1689D332" w14:textId="7F2A5898" w:rsidR="00D9008A" w:rsidRDefault="00D9008A">
      <w:pPr>
        <w:spacing w:before="5" w:line="180" w:lineRule="exact"/>
        <w:rPr>
          <w:sz w:val="19"/>
          <w:szCs w:val="19"/>
        </w:rPr>
      </w:pPr>
    </w:p>
    <w:p w14:paraId="334DD088" w14:textId="77777777" w:rsidR="007B214F" w:rsidRDefault="007B214F">
      <w:pPr>
        <w:spacing w:before="18" w:line="240" w:lineRule="exact"/>
        <w:ind w:left="609" w:right="259"/>
        <w:jc w:val="center"/>
      </w:pPr>
    </w:p>
    <w:p w14:paraId="4077EB72" w14:textId="77777777" w:rsidR="00D9008A" w:rsidRDefault="00770D28">
      <w:pPr>
        <w:spacing w:before="18" w:line="240" w:lineRule="exact"/>
        <w:ind w:left="609" w:right="259"/>
        <w:jc w:val="center"/>
        <w:rPr>
          <w:sz w:val="22"/>
          <w:szCs w:val="22"/>
        </w:rPr>
      </w:pPr>
      <w:hyperlink r:id="rId13">
        <w:r w:rsidRPr="00875BB2">
          <w:rPr>
            <w:b/>
            <w:w w:val="111"/>
            <w:position w:val="-1"/>
            <w:sz w:val="22"/>
            <w:szCs w:val="22"/>
          </w:rPr>
          <w:t>Eb</w:t>
        </w:r>
        <w:r w:rsidRPr="00875BB2">
          <w:rPr>
            <w:b/>
            <w:spacing w:val="-8"/>
            <w:w w:val="111"/>
            <w:position w:val="-1"/>
            <w:sz w:val="22"/>
            <w:szCs w:val="22"/>
          </w:rPr>
          <w:t>a</w:t>
        </w:r>
        <w:r w:rsidRPr="00875BB2">
          <w:rPr>
            <w:b/>
            <w:w w:val="111"/>
            <w:position w:val="-1"/>
            <w:sz w:val="22"/>
            <w:szCs w:val="22"/>
          </w:rPr>
          <w:t xml:space="preserve">y </w:t>
        </w:r>
        <w:r w:rsidRPr="00875BB2">
          <w:rPr>
            <w:b/>
            <w:spacing w:val="17"/>
            <w:w w:val="111"/>
            <w:position w:val="-1"/>
            <w:sz w:val="22"/>
            <w:szCs w:val="22"/>
          </w:rPr>
          <w:t xml:space="preserve"> </w:t>
        </w:r>
        <w:r w:rsidRPr="00875BB2">
          <w:rPr>
            <w:b/>
            <w:w w:val="111"/>
            <w:position w:val="-1"/>
            <w:sz w:val="22"/>
            <w:szCs w:val="22"/>
          </w:rPr>
          <w:t>Inc</w:t>
        </w:r>
        <w:r>
          <w:rPr>
            <w:w w:val="111"/>
            <w:position w:val="-1"/>
            <w:sz w:val="22"/>
            <w:szCs w:val="22"/>
          </w:rPr>
          <w:t xml:space="preserve">.                                                                                                     </w:t>
        </w:r>
        <w:r>
          <w:rPr>
            <w:spacing w:val="2"/>
            <w:w w:val="111"/>
            <w:position w:val="-1"/>
            <w:sz w:val="22"/>
            <w:szCs w:val="22"/>
          </w:rPr>
          <w:t xml:space="preserve"> </w:t>
        </w:r>
        <w:r>
          <w:rPr>
            <w:w w:val="111"/>
            <w:position w:val="-1"/>
            <w:sz w:val="22"/>
            <w:szCs w:val="22"/>
          </w:rPr>
          <w:t>Amsterdam,</w:t>
        </w:r>
      </w:hyperlink>
      <w:r>
        <w:rPr>
          <w:spacing w:val="-19"/>
          <w:w w:val="11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The</w:t>
      </w:r>
      <w:r>
        <w:rPr>
          <w:spacing w:val="49"/>
          <w:position w:val="-1"/>
          <w:sz w:val="22"/>
          <w:szCs w:val="22"/>
        </w:rPr>
        <w:t xml:space="preserve"> </w:t>
      </w:r>
      <w:r>
        <w:rPr>
          <w:w w:val="107"/>
          <w:position w:val="-1"/>
          <w:sz w:val="22"/>
          <w:szCs w:val="22"/>
        </w:rPr>
        <w:t>Netherlands</w:t>
      </w:r>
    </w:p>
    <w:p w14:paraId="53905CCA" w14:textId="2C398EC7" w:rsidR="00D9008A" w:rsidRDefault="00770D28">
      <w:pPr>
        <w:spacing w:line="260" w:lineRule="exact"/>
        <w:ind w:left="386" w:right="274"/>
        <w:jc w:val="center"/>
        <w:rPr>
          <w:sz w:val="22"/>
          <w:szCs w:val="22"/>
        </w:rPr>
      </w:pPr>
      <w:r>
        <w:rPr>
          <w:w w:val="141"/>
          <w:position w:val="13"/>
          <w:sz w:val="22"/>
          <w:szCs w:val="22"/>
        </w:rPr>
        <w:t>•</w:t>
      </w:r>
      <w:r>
        <w:rPr>
          <w:spacing w:val="31"/>
          <w:w w:val="141"/>
          <w:position w:val="13"/>
          <w:sz w:val="22"/>
          <w:szCs w:val="22"/>
        </w:rPr>
        <w:t xml:space="preserve"> </w:t>
      </w:r>
      <w:r w:rsidRPr="001058FB">
        <w:rPr>
          <w:i/>
          <w:position w:val="-1"/>
          <w:sz w:val="22"/>
          <w:szCs w:val="22"/>
        </w:rPr>
        <w:t xml:space="preserve">Senior </w:t>
      </w:r>
      <w:r w:rsidRPr="001058FB">
        <w:rPr>
          <w:i/>
          <w:spacing w:val="9"/>
          <w:position w:val="-1"/>
          <w:sz w:val="22"/>
          <w:szCs w:val="22"/>
        </w:rPr>
        <w:t xml:space="preserve"> </w:t>
      </w:r>
      <w:r w:rsidRPr="001058FB">
        <w:rPr>
          <w:i/>
          <w:position w:val="-1"/>
          <w:sz w:val="22"/>
          <w:szCs w:val="22"/>
        </w:rPr>
        <w:t>iOS</w:t>
      </w:r>
      <w:r w:rsidRPr="001058FB">
        <w:rPr>
          <w:i/>
          <w:spacing w:val="37"/>
          <w:position w:val="-1"/>
          <w:sz w:val="22"/>
          <w:szCs w:val="22"/>
        </w:rPr>
        <w:t xml:space="preserve"> </w:t>
      </w:r>
      <w:r w:rsidRPr="001058FB">
        <w:rPr>
          <w:i/>
          <w:w w:val="110"/>
          <w:position w:val="-1"/>
          <w:sz w:val="22"/>
          <w:szCs w:val="22"/>
        </w:rPr>
        <w:t>Cont</w:t>
      </w:r>
      <w:r w:rsidRPr="001058FB">
        <w:rPr>
          <w:i/>
          <w:spacing w:val="-12"/>
          <w:w w:val="110"/>
          <w:position w:val="-1"/>
          <w:sz w:val="22"/>
          <w:szCs w:val="22"/>
        </w:rPr>
        <w:t>r</w:t>
      </w:r>
      <w:r w:rsidRPr="001058FB">
        <w:rPr>
          <w:i/>
          <w:w w:val="110"/>
          <w:position w:val="-1"/>
          <w:sz w:val="22"/>
          <w:szCs w:val="22"/>
        </w:rPr>
        <w:t>actor</w:t>
      </w:r>
      <w:r w:rsidRPr="001058FB">
        <w:rPr>
          <w:i/>
          <w:w w:val="110"/>
          <w:position w:val="-1"/>
          <w:sz w:val="22"/>
          <w:szCs w:val="22"/>
        </w:rPr>
        <w:t xml:space="preserve">                                                                                                 </w:t>
      </w:r>
      <w:r w:rsidRPr="001058FB">
        <w:rPr>
          <w:i/>
          <w:position w:val="-1"/>
          <w:sz w:val="22"/>
          <w:szCs w:val="22"/>
        </w:rPr>
        <w:t xml:space="preserve">June </w:t>
      </w:r>
      <w:r w:rsidRPr="001058FB">
        <w:rPr>
          <w:i/>
          <w:spacing w:val="16"/>
          <w:position w:val="-1"/>
          <w:sz w:val="22"/>
          <w:szCs w:val="22"/>
        </w:rPr>
        <w:t xml:space="preserve"> </w:t>
      </w:r>
      <w:r w:rsidRPr="001058FB">
        <w:rPr>
          <w:i/>
          <w:position w:val="-1"/>
          <w:sz w:val="22"/>
          <w:szCs w:val="22"/>
        </w:rPr>
        <w:t>2016</w:t>
      </w:r>
      <w:r w:rsidRPr="001058FB">
        <w:rPr>
          <w:i/>
          <w:spacing w:val="27"/>
          <w:position w:val="-1"/>
          <w:sz w:val="22"/>
          <w:szCs w:val="22"/>
        </w:rPr>
        <w:t xml:space="preserve"> </w:t>
      </w:r>
      <w:r w:rsidRPr="001058FB">
        <w:rPr>
          <w:i/>
          <w:position w:val="-1"/>
          <w:sz w:val="22"/>
          <w:szCs w:val="22"/>
        </w:rPr>
        <w:t>-</w:t>
      </w:r>
      <w:r w:rsidRPr="001058FB">
        <w:rPr>
          <w:i/>
          <w:spacing w:val="27"/>
          <w:position w:val="-1"/>
          <w:sz w:val="22"/>
          <w:szCs w:val="22"/>
        </w:rPr>
        <w:t xml:space="preserve"> </w:t>
      </w:r>
      <w:r w:rsidRPr="001058FB">
        <w:rPr>
          <w:i/>
          <w:w w:val="122"/>
          <w:position w:val="-1"/>
          <w:sz w:val="22"/>
          <w:szCs w:val="22"/>
        </w:rPr>
        <w:t>P</w:t>
      </w:r>
      <w:r w:rsidRPr="001058FB">
        <w:rPr>
          <w:i/>
          <w:spacing w:val="-11"/>
          <w:w w:val="122"/>
          <w:position w:val="-1"/>
          <w:sz w:val="22"/>
          <w:szCs w:val="22"/>
        </w:rPr>
        <w:t>r</w:t>
      </w:r>
      <w:r w:rsidRPr="001058FB">
        <w:rPr>
          <w:i/>
          <w:w w:val="107"/>
          <w:position w:val="-1"/>
          <w:sz w:val="22"/>
          <w:szCs w:val="22"/>
        </w:rPr>
        <w:t>esent</w:t>
      </w:r>
    </w:p>
    <w:p w14:paraId="64448C32" w14:textId="77777777" w:rsidR="00D9008A" w:rsidRDefault="00770D28">
      <w:pPr>
        <w:spacing w:before="50"/>
        <w:ind w:left="855" w:right="533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– </w:t>
      </w:r>
      <w:r>
        <w:rPr>
          <w:spacing w:val="14"/>
          <w:sz w:val="22"/>
          <w:szCs w:val="22"/>
        </w:rPr>
        <w:t xml:space="preserve"> </w:t>
      </w:r>
      <w:r w:rsidR="00875BB2">
        <w:rPr>
          <w:sz w:val="22"/>
          <w:szCs w:val="22"/>
        </w:rPr>
        <w:t xml:space="preserve">Singlehandedly </w:t>
      </w:r>
      <w:r w:rsidR="00875BB2">
        <w:rPr>
          <w:spacing w:val="19"/>
          <w:sz w:val="22"/>
          <w:szCs w:val="22"/>
        </w:rPr>
        <w:t>maintain</w:t>
      </w:r>
      <w:r>
        <w:rPr>
          <w:spacing w:val="18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6"/>
          <w:sz w:val="22"/>
          <w:szCs w:val="22"/>
        </w:rPr>
        <w:t>v</w:t>
      </w:r>
      <w:r>
        <w:rPr>
          <w:sz w:val="22"/>
          <w:szCs w:val="22"/>
        </w:rPr>
        <w:t>elop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0"/>
          <w:sz w:val="22"/>
          <w:szCs w:val="22"/>
        </w:rPr>
        <w:t xml:space="preserve"> </w:t>
      </w:r>
      <w:r>
        <w:rPr>
          <w:w w:val="106"/>
          <w:sz w:val="22"/>
          <w:szCs w:val="22"/>
        </w:rPr>
        <w:t>2dehands.</w:t>
      </w:r>
      <w:r>
        <w:rPr>
          <w:spacing w:val="6"/>
          <w:w w:val="106"/>
          <w:sz w:val="22"/>
          <w:szCs w:val="22"/>
        </w:rPr>
        <w:t>b</w:t>
      </w:r>
      <w:r>
        <w:rPr>
          <w:w w:val="106"/>
          <w:sz w:val="22"/>
          <w:szCs w:val="22"/>
        </w:rPr>
        <w:t>e</w:t>
      </w:r>
      <w:r>
        <w:rPr>
          <w:spacing w:val="16"/>
          <w:w w:val="106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Belgium</w:t>
      </w:r>
      <w:r>
        <w:rPr>
          <w:spacing w:val="41"/>
          <w:sz w:val="22"/>
          <w:szCs w:val="22"/>
        </w:rPr>
        <w:t xml:space="preserve"> </w:t>
      </w:r>
      <w:r>
        <w:rPr>
          <w:w w:val="121"/>
          <w:sz w:val="22"/>
          <w:szCs w:val="22"/>
        </w:rPr>
        <w:t>that</w:t>
      </w:r>
      <w:r>
        <w:rPr>
          <w:spacing w:val="6"/>
          <w:w w:val="121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millions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9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users</w:t>
      </w:r>
    </w:p>
    <w:p w14:paraId="34C339B3" w14:textId="77777777" w:rsidR="00D9008A" w:rsidRDefault="00770D28">
      <w:pPr>
        <w:spacing w:before="48" w:line="257" w:lineRule="auto"/>
        <w:ind w:left="1125" w:right="289" w:hanging="235"/>
        <w:rPr>
          <w:sz w:val="22"/>
          <w:szCs w:val="22"/>
        </w:rPr>
      </w:pPr>
      <w:r>
        <w:rPr>
          <w:sz w:val="22"/>
          <w:szCs w:val="22"/>
        </w:rPr>
        <w:t xml:space="preserve">– </w:t>
      </w:r>
      <w:r>
        <w:rPr>
          <w:spacing w:val="14"/>
          <w:sz w:val="22"/>
          <w:szCs w:val="22"/>
        </w:rPr>
        <w:t xml:space="preserve"> </w:t>
      </w:r>
      <w:r w:rsidR="00875BB2">
        <w:rPr>
          <w:sz w:val="22"/>
          <w:szCs w:val="22"/>
        </w:rPr>
        <w:t>Also,</w:t>
      </w:r>
      <w:r>
        <w:rPr>
          <w:spacing w:val="18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s</w:t>
      </w:r>
      <w:r>
        <w:rPr>
          <w:spacing w:val="6"/>
          <w:w w:val="105"/>
          <w:sz w:val="22"/>
          <w:szCs w:val="22"/>
        </w:rPr>
        <w:t>p</w:t>
      </w:r>
      <w:r>
        <w:rPr>
          <w:w w:val="105"/>
          <w:sz w:val="22"/>
          <w:szCs w:val="22"/>
        </w:rPr>
        <w:t>e</w:t>
      </w:r>
      <w:r>
        <w:rPr>
          <w:spacing w:val="-6"/>
          <w:w w:val="105"/>
          <w:sz w:val="22"/>
          <w:szCs w:val="22"/>
        </w:rPr>
        <w:t>n</w:t>
      </w:r>
      <w:r>
        <w:rPr>
          <w:w w:val="138"/>
          <w:sz w:val="22"/>
          <w:szCs w:val="22"/>
        </w:rPr>
        <w:t>t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some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time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29"/>
          <w:sz w:val="22"/>
          <w:szCs w:val="22"/>
        </w:rPr>
        <w:t xml:space="preserve"> </w:t>
      </w:r>
      <w:r w:rsidR="00875BB2">
        <w:rPr>
          <w:sz w:val="22"/>
          <w:szCs w:val="22"/>
        </w:rPr>
        <w:t xml:space="preserve">part </w:t>
      </w:r>
      <w:r w:rsidR="00875BB2">
        <w:rPr>
          <w:spacing w:val="21"/>
          <w:sz w:val="22"/>
          <w:szCs w:val="22"/>
        </w:rPr>
        <w:t>of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0"/>
          <w:sz w:val="22"/>
          <w:szCs w:val="22"/>
        </w:rPr>
        <w:t xml:space="preserve"> </w:t>
      </w:r>
      <w:r w:rsidR="00875BB2">
        <w:rPr>
          <w:sz w:val="22"/>
          <w:szCs w:val="22"/>
        </w:rPr>
        <w:t>eB</w:t>
      </w:r>
      <w:r w:rsidR="00875BB2">
        <w:rPr>
          <w:spacing w:val="-6"/>
          <w:sz w:val="22"/>
          <w:szCs w:val="22"/>
        </w:rPr>
        <w:t>a</w:t>
      </w:r>
      <w:r w:rsidR="00875BB2">
        <w:rPr>
          <w:sz w:val="22"/>
          <w:szCs w:val="22"/>
        </w:rPr>
        <w:t>y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global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mobile</w:t>
      </w:r>
      <w:r>
        <w:rPr>
          <w:spacing w:val="34"/>
          <w:sz w:val="22"/>
          <w:szCs w:val="22"/>
        </w:rPr>
        <w:t xml:space="preserve"> </w:t>
      </w:r>
      <w:r w:rsidR="00875BB2">
        <w:rPr>
          <w:sz w:val="22"/>
          <w:szCs w:val="22"/>
        </w:rPr>
        <w:t xml:space="preserve">team </w:t>
      </w:r>
      <w:r w:rsidR="00875BB2">
        <w:rPr>
          <w:spacing w:val="6"/>
          <w:sz w:val="22"/>
          <w:szCs w:val="22"/>
        </w:rPr>
        <w:t>building</w:t>
      </w:r>
      <w:r w:rsidR="00875BB2">
        <w:rPr>
          <w:sz w:val="22"/>
          <w:szCs w:val="22"/>
        </w:rPr>
        <w:t xml:space="preserve"> </w:t>
      </w:r>
      <w:r w:rsidR="00875BB2">
        <w:rPr>
          <w:spacing w:val="1"/>
          <w:sz w:val="22"/>
          <w:szCs w:val="22"/>
        </w:rPr>
        <w:t>classified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apps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11</w:t>
      </w:r>
      <w:r>
        <w:rPr>
          <w:spacing w:val="16"/>
          <w:sz w:val="22"/>
          <w:szCs w:val="22"/>
        </w:rPr>
        <w:t xml:space="preserve"> </w:t>
      </w:r>
      <w:r>
        <w:rPr>
          <w:w w:val="101"/>
          <w:sz w:val="22"/>
          <w:szCs w:val="22"/>
        </w:rPr>
        <w:t>differe</w:t>
      </w:r>
      <w:r>
        <w:rPr>
          <w:spacing w:val="-5"/>
          <w:w w:val="101"/>
          <w:sz w:val="22"/>
          <w:szCs w:val="22"/>
        </w:rPr>
        <w:t>n</w:t>
      </w:r>
      <w:r>
        <w:rPr>
          <w:w w:val="138"/>
          <w:sz w:val="22"/>
          <w:szCs w:val="22"/>
        </w:rPr>
        <w:t xml:space="preserve">t </w:t>
      </w:r>
      <w:r w:rsidR="00875BB2">
        <w:rPr>
          <w:sz w:val="22"/>
          <w:szCs w:val="22"/>
        </w:rPr>
        <w:t>cou</w:t>
      </w:r>
      <w:r w:rsidR="00875BB2">
        <w:rPr>
          <w:spacing w:val="-6"/>
          <w:sz w:val="22"/>
          <w:szCs w:val="22"/>
        </w:rPr>
        <w:t>n</w:t>
      </w:r>
      <w:r w:rsidR="00875BB2">
        <w:rPr>
          <w:sz w:val="22"/>
          <w:szCs w:val="22"/>
        </w:rPr>
        <w:t xml:space="preserve">tries </w:t>
      </w:r>
      <w:r w:rsidR="00875BB2">
        <w:rPr>
          <w:spacing w:val="15"/>
          <w:sz w:val="22"/>
          <w:szCs w:val="22"/>
        </w:rPr>
        <w:t>for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example</w:t>
      </w:r>
      <w:r>
        <w:rPr>
          <w:spacing w:val="48"/>
          <w:sz w:val="22"/>
          <w:szCs w:val="22"/>
        </w:rPr>
        <w:t xml:space="preserve"> </w:t>
      </w:r>
      <w:r w:rsidR="00875BB2">
        <w:rPr>
          <w:sz w:val="22"/>
          <w:szCs w:val="22"/>
        </w:rPr>
        <w:t>Gu</w:t>
      </w:r>
      <w:r w:rsidR="00875BB2">
        <w:rPr>
          <w:spacing w:val="-6"/>
          <w:sz w:val="22"/>
          <w:szCs w:val="22"/>
        </w:rPr>
        <w:t>m</w:t>
      </w:r>
      <w:r w:rsidR="00875BB2">
        <w:rPr>
          <w:sz w:val="22"/>
          <w:szCs w:val="22"/>
        </w:rPr>
        <w:t xml:space="preserve">tree </w:t>
      </w:r>
      <w:r w:rsidR="00875BB2">
        <w:rPr>
          <w:spacing w:val="27"/>
          <w:sz w:val="22"/>
          <w:szCs w:val="22"/>
        </w:rPr>
        <w:t>UK</w:t>
      </w:r>
    </w:p>
    <w:p w14:paraId="6F238E59" w14:textId="24B79755" w:rsidR="00D9008A" w:rsidRDefault="00770D28" w:rsidP="00CA6C8F">
      <w:pPr>
        <w:spacing w:before="31"/>
        <w:ind w:left="852" w:right="552"/>
        <w:rPr>
          <w:sz w:val="22"/>
          <w:szCs w:val="22"/>
        </w:rPr>
      </w:pPr>
      <w:r>
        <w:rPr>
          <w:sz w:val="22"/>
          <w:szCs w:val="22"/>
        </w:rPr>
        <w:t xml:space="preserve">– </w:t>
      </w:r>
      <w:r>
        <w:rPr>
          <w:spacing w:val="14"/>
          <w:sz w:val="22"/>
          <w:szCs w:val="22"/>
        </w:rPr>
        <w:t xml:space="preserve"> </w:t>
      </w:r>
      <w:r w:rsidR="00875BB2">
        <w:rPr>
          <w:sz w:val="22"/>
          <w:szCs w:val="22"/>
        </w:rPr>
        <w:t xml:space="preserve">Setup </w:t>
      </w:r>
      <w:r w:rsidR="00875BB2">
        <w:rPr>
          <w:spacing w:val="3"/>
          <w:sz w:val="22"/>
          <w:szCs w:val="22"/>
        </w:rPr>
        <w:t>all</w:t>
      </w:r>
      <w:r>
        <w:rPr>
          <w:spacing w:val="27"/>
          <w:sz w:val="22"/>
          <w:szCs w:val="22"/>
        </w:rPr>
        <w:t xml:space="preserve"> </w:t>
      </w:r>
      <w:r w:rsidR="00875BB2">
        <w:rPr>
          <w:sz w:val="22"/>
          <w:szCs w:val="22"/>
        </w:rPr>
        <w:t xml:space="preserve">required </w:t>
      </w:r>
      <w:r w:rsidR="00875BB2">
        <w:rPr>
          <w:spacing w:val="10"/>
          <w:sz w:val="22"/>
          <w:szCs w:val="22"/>
        </w:rPr>
        <w:t>processes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iOS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sof</w:t>
      </w:r>
      <w:r>
        <w:rPr>
          <w:spacing w:val="-6"/>
          <w:sz w:val="22"/>
          <w:szCs w:val="22"/>
        </w:rPr>
        <w:t>tw</w:t>
      </w:r>
      <w:r>
        <w:rPr>
          <w:sz w:val="22"/>
          <w:szCs w:val="22"/>
        </w:rPr>
        <w:t>are</w:t>
      </w:r>
      <w:r>
        <w:rPr>
          <w:spacing w:val="51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>de</w:t>
      </w:r>
      <w:r>
        <w:rPr>
          <w:spacing w:val="-5"/>
          <w:w w:val="104"/>
          <w:sz w:val="22"/>
          <w:szCs w:val="22"/>
        </w:rPr>
        <w:t>v</w:t>
      </w:r>
      <w:r>
        <w:rPr>
          <w:w w:val="104"/>
          <w:sz w:val="22"/>
          <w:szCs w:val="22"/>
        </w:rPr>
        <w:t>elopme</w:t>
      </w:r>
      <w:r>
        <w:rPr>
          <w:spacing w:val="-5"/>
          <w:w w:val="104"/>
          <w:sz w:val="22"/>
          <w:szCs w:val="22"/>
        </w:rPr>
        <w:t>n</w:t>
      </w:r>
      <w:r>
        <w:rPr>
          <w:w w:val="138"/>
          <w:sz w:val="22"/>
          <w:szCs w:val="22"/>
        </w:rPr>
        <w:t>t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6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2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Automated</w:t>
      </w:r>
      <w:r>
        <w:rPr>
          <w:spacing w:val="13"/>
          <w:w w:val="109"/>
          <w:sz w:val="22"/>
          <w:szCs w:val="22"/>
        </w:rPr>
        <w:t xml:space="preserve"> </w:t>
      </w:r>
      <w:r w:rsidR="001058FB">
        <w:rPr>
          <w:spacing w:val="-18"/>
          <w:sz w:val="22"/>
          <w:szCs w:val="22"/>
        </w:rPr>
        <w:t>T</w:t>
      </w:r>
      <w:r w:rsidR="001058FB">
        <w:rPr>
          <w:sz w:val="22"/>
          <w:szCs w:val="22"/>
        </w:rPr>
        <w:t>esting,</w:t>
      </w:r>
      <w:r w:rsidR="001058FB">
        <w:rPr>
          <w:spacing w:val="22"/>
          <w:sz w:val="22"/>
          <w:szCs w:val="22"/>
        </w:rPr>
        <w:t xml:space="preserve"> </w:t>
      </w:r>
      <w:r w:rsidR="00CA6C8F">
        <w:rPr>
          <w:spacing w:val="22"/>
          <w:sz w:val="22"/>
          <w:szCs w:val="22"/>
        </w:rPr>
        <w:t>CI etc.</w:t>
      </w:r>
    </w:p>
    <w:p w14:paraId="4218D708" w14:textId="77777777" w:rsidR="00D9008A" w:rsidRDefault="00D9008A">
      <w:pPr>
        <w:spacing w:before="9" w:line="120" w:lineRule="exact"/>
        <w:rPr>
          <w:sz w:val="12"/>
          <w:szCs w:val="12"/>
        </w:rPr>
      </w:pPr>
    </w:p>
    <w:p w14:paraId="4DFE1A8F" w14:textId="77777777" w:rsidR="00D9008A" w:rsidRDefault="00770D28">
      <w:pPr>
        <w:spacing w:line="240" w:lineRule="exact"/>
        <w:ind w:left="609" w:right="259"/>
        <w:jc w:val="center"/>
        <w:rPr>
          <w:sz w:val="22"/>
          <w:szCs w:val="22"/>
        </w:rPr>
      </w:pPr>
      <w:hyperlink r:id="rId14">
        <w:r w:rsidRPr="001058FB">
          <w:rPr>
            <w:b/>
            <w:w w:val="111"/>
            <w:position w:val="-1"/>
            <w:sz w:val="22"/>
            <w:szCs w:val="22"/>
          </w:rPr>
          <w:t>L</w:t>
        </w:r>
        <w:r w:rsidRPr="001058FB">
          <w:rPr>
            <w:b/>
            <w:spacing w:val="-8"/>
            <w:w w:val="111"/>
            <w:position w:val="-1"/>
            <w:sz w:val="22"/>
            <w:szCs w:val="22"/>
          </w:rPr>
          <w:t>ay</w:t>
        </w:r>
        <w:r w:rsidRPr="001058FB">
          <w:rPr>
            <w:b/>
            <w:w w:val="111"/>
            <w:position w:val="-1"/>
            <w:sz w:val="22"/>
            <w:szCs w:val="22"/>
          </w:rPr>
          <w:t>ar</w:t>
        </w:r>
        <w:r>
          <w:rPr>
            <w:w w:val="111"/>
            <w:position w:val="-1"/>
            <w:sz w:val="22"/>
            <w:szCs w:val="22"/>
          </w:rPr>
          <w:t xml:space="preserve">                                                                                                            </w:t>
        </w:r>
        <w:r>
          <w:rPr>
            <w:spacing w:val="29"/>
            <w:w w:val="111"/>
            <w:position w:val="-1"/>
            <w:sz w:val="22"/>
            <w:szCs w:val="22"/>
          </w:rPr>
          <w:t xml:space="preserve"> </w:t>
        </w:r>
        <w:r>
          <w:rPr>
            <w:w w:val="111"/>
            <w:position w:val="-1"/>
            <w:sz w:val="22"/>
            <w:szCs w:val="22"/>
          </w:rPr>
          <w:t>Amsterdam,</w:t>
        </w:r>
      </w:hyperlink>
      <w:r>
        <w:rPr>
          <w:spacing w:val="-19"/>
          <w:w w:val="11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The</w:t>
      </w:r>
      <w:r>
        <w:rPr>
          <w:spacing w:val="49"/>
          <w:position w:val="-1"/>
          <w:sz w:val="22"/>
          <w:szCs w:val="22"/>
        </w:rPr>
        <w:t xml:space="preserve"> </w:t>
      </w:r>
      <w:r>
        <w:rPr>
          <w:w w:val="107"/>
          <w:position w:val="-1"/>
          <w:sz w:val="22"/>
          <w:szCs w:val="22"/>
        </w:rPr>
        <w:t>Netherlands</w:t>
      </w:r>
    </w:p>
    <w:p w14:paraId="284DB2D2" w14:textId="77777777" w:rsidR="00D9008A" w:rsidRPr="001058FB" w:rsidRDefault="00770D28">
      <w:pPr>
        <w:spacing w:line="260" w:lineRule="exact"/>
        <w:ind w:left="386" w:right="283"/>
        <w:jc w:val="center"/>
        <w:rPr>
          <w:i/>
          <w:sz w:val="22"/>
          <w:szCs w:val="22"/>
        </w:rPr>
      </w:pPr>
      <w:r w:rsidRPr="001058FB">
        <w:rPr>
          <w:i/>
          <w:w w:val="141"/>
          <w:position w:val="13"/>
          <w:sz w:val="22"/>
          <w:szCs w:val="22"/>
        </w:rPr>
        <w:t>•</w:t>
      </w:r>
      <w:r w:rsidRPr="001058FB">
        <w:rPr>
          <w:i/>
          <w:spacing w:val="31"/>
          <w:w w:val="141"/>
          <w:position w:val="13"/>
          <w:sz w:val="22"/>
          <w:szCs w:val="22"/>
        </w:rPr>
        <w:t xml:space="preserve"> </w:t>
      </w:r>
      <w:r w:rsidRPr="001058FB">
        <w:rPr>
          <w:i/>
          <w:position w:val="-1"/>
          <w:sz w:val="22"/>
          <w:szCs w:val="22"/>
        </w:rPr>
        <w:t xml:space="preserve">Senior </w:t>
      </w:r>
      <w:r w:rsidRPr="001058FB">
        <w:rPr>
          <w:i/>
          <w:spacing w:val="9"/>
          <w:position w:val="-1"/>
          <w:sz w:val="22"/>
          <w:szCs w:val="22"/>
        </w:rPr>
        <w:t xml:space="preserve"> </w:t>
      </w:r>
      <w:r w:rsidRPr="001058FB">
        <w:rPr>
          <w:i/>
          <w:position w:val="-1"/>
          <w:sz w:val="22"/>
          <w:szCs w:val="22"/>
        </w:rPr>
        <w:t>iOS</w:t>
      </w:r>
      <w:r w:rsidRPr="001058FB">
        <w:rPr>
          <w:i/>
          <w:spacing w:val="37"/>
          <w:position w:val="-1"/>
          <w:sz w:val="22"/>
          <w:szCs w:val="22"/>
        </w:rPr>
        <w:t xml:space="preserve"> </w:t>
      </w:r>
      <w:r w:rsidRPr="001058FB">
        <w:rPr>
          <w:i/>
          <w:position w:val="-1"/>
          <w:sz w:val="22"/>
          <w:szCs w:val="22"/>
        </w:rPr>
        <w:t>Engin</w:t>
      </w:r>
      <w:r w:rsidRPr="001058FB">
        <w:rPr>
          <w:i/>
          <w:spacing w:val="-11"/>
          <w:position w:val="-1"/>
          <w:sz w:val="22"/>
          <w:szCs w:val="22"/>
        </w:rPr>
        <w:t>e</w:t>
      </w:r>
      <w:r w:rsidRPr="001058FB">
        <w:rPr>
          <w:i/>
          <w:position w:val="-1"/>
          <w:sz w:val="22"/>
          <w:szCs w:val="22"/>
        </w:rPr>
        <w:t>er</w:t>
      </w:r>
      <w:r w:rsidRPr="001058FB">
        <w:rPr>
          <w:i/>
          <w:position w:val="-1"/>
          <w:sz w:val="22"/>
          <w:szCs w:val="22"/>
        </w:rPr>
        <w:t xml:space="preserve">                                                                                                   </w:t>
      </w:r>
      <w:r w:rsidRPr="001058FB">
        <w:rPr>
          <w:i/>
          <w:spacing w:val="3"/>
          <w:position w:val="-1"/>
          <w:sz w:val="22"/>
          <w:szCs w:val="22"/>
        </w:rPr>
        <w:t xml:space="preserve"> </w:t>
      </w:r>
      <w:r w:rsidRPr="001058FB">
        <w:rPr>
          <w:i/>
          <w:position w:val="-1"/>
          <w:sz w:val="22"/>
          <w:szCs w:val="22"/>
        </w:rPr>
        <w:t>Novem</w:t>
      </w:r>
      <w:r w:rsidRPr="001058FB">
        <w:rPr>
          <w:i/>
          <w:spacing w:val="-11"/>
          <w:position w:val="-1"/>
          <w:sz w:val="22"/>
          <w:szCs w:val="22"/>
        </w:rPr>
        <w:t>b</w:t>
      </w:r>
      <w:r w:rsidRPr="001058FB">
        <w:rPr>
          <w:i/>
          <w:position w:val="-1"/>
          <w:sz w:val="22"/>
          <w:szCs w:val="22"/>
        </w:rPr>
        <w:t>er</w:t>
      </w:r>
      <w:r w:rsidRPr="001058FB">
        <w:rPr>
          <w:i/>
          <w:spacing w:val="36"/>
          <w:position w:val="-1"/>
          <w:sz w:val="22"/>
          <w:szCs w:val="22"/>
        </w:rPr>
        <w:t xml:space="preserve"> </w:t>
      </w:r>
      <w:r w:rsidRPr="001058FB">
        <w:rPr>
          <w:i/>
          <w:position w:val="-1"/>
          <w:sz w:val="22"/>
          <w:szCs w:val="22"/>
        </w:rPr>
        <w:t>2014</w:t>
      </w:r>
      <w:r w:rsidRPr="001058FB">
        <w:rPr>
          <w:i/>
          <w:spacing w:val="27"/>
          <w:position w:val="-1"/>
          <w:sz w:val="22"/>
          <w:szCs w:val="22"/>
        </w:rPr>
        <w:t xml:space="preserve"> </w:t>
      </w:r>
      <w:r w:rsidRPr="001058FB">
        <w:rPr>
          <w:i/>
          <w:position w:val="-1"/>
          <w:sz w:val="22"/>
          <w:szCs w:val="22"/>
        </w:rPr>
        <w:t>-</w:t>
      </w:r>
      <w:r w:rsidRPr="001058FB">
        <w:rPr>
          <w:i/>
          <w:spacing w:val="27"/>
          <w:position w:val="-1"/>
          <w:sz w:val="22"/>
          <w:szCs w:val="22"/>
        </w:rPr>
        <w:t xml:space="preserve"> </w:t>
      </w:r>
      <w:r w:rsidRPr="001058FB">
        <w:rPr>
          <w:i/>
          <w:position w:val="-1"/>
          <w:sz w:val="22"/>
          <w:szCs w:val="22"/>
        </w:rPr>
        <w:t>May</w:t>
      </w:r>
      <w:r w:rsidRPr="001058FB">
        <w:rPr>
          <w:i/>
          <w:spacing w:val="31"/>
          <w:position w:val="-1"/>
          <w:sz w:val="22"/>
          <w:szCs w:val="22"/>
        </w:rPr>
        <w:t xml:space="preserve"> </w:t>
      </w:r>
      <w:r w:rsidRPr="001058FB">
        <w:rPr>
          <w:i/>
          <w:w w:val="101"/>
          <w:position w:val="-1"/>
          <w:sz w:val="22"/>
          <w:szCs w:val="22"/>
        </w:rPr>
        <w:t>2016</w:t>
      </w:r>
    </w:p>
    <w:p w14:paraId="47D1F815" w14:textId="0F9444AC" w:rsidR="00D9008A" w:rsidRDefault="00770D28">
      <w:pPr>
        <w:spacing w:before="50"/>
        <w:ind w:left="891"/>
        <w:rPr>
          <w:sz w:val="22"/>
          <w:szCs w:val="22"/>
        </w:rPr>
      </w:pPr>
      <w:r>
        <w:rPr>
          <w:sz w:val="22"/>
          <w:szCs w:val="22"/>
        </w:rPr>
        <w:t xml:space="preserve">–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Lead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>elo</w:t>
      </w:r>
      <w:r>
        <w:rPr>
          <w:spacing w:val="6"/>
          <w:sz w:val="22"/>
          <w:szCs w:val="22"/>
        </w:rPr>
        <w:t>p</w:t>
      </w:r>
      <w:r>
        <w:rPr>
          <w:sz w:val="22"/>
          <w:szCs w:val="22"/>
        </w:rPr>
        <w:t>er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iOS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6"/>
          <w:sz w:val="22"/>
          <w:szCs w:val="22"/>
        </w:rPr>
        <w:t>ay</w:t>
      </w:r>
      <w:r>
        <w:rPr>
          <w:sz w:val="22"/>
          <w:szCs w:val="22"/>
        </w:rPr>
        <w:t xml:space="preserve">ar </w:t>
      </w:r>
      <w:r>
        <w:rPr>
          <w:sz w:val="22"/>
          <w:szCs w:val="22"/>
        </w:rPr>
        <w:t>App</w:t>
      </w:r>
      <w:r>
        <w:rPr>
          <w:spacing w:val="44"/>
          <w:sz w:val="22"/>
          <w:szCs w:val="22"/>
        </w:rPr>
        <w:t xml:space="preserve"> </w:t>
      </w:r>
      <w:r>
        <w:rPr>
          <w:w w:val="121"/>
          <w:sz w:val="22"/>
          <w:szCs w:val="22"/>
        </w:rPr>
        <w:t>that</w:t>
      </w:r>
      <w:r>
        <w:rPr>
          <w:spacing w:val="6"/>
          <w:w w:val="121"/>
          <w:sz w:val="22"/>
          <w:szCs w:val="22"/>
        </w:rPr>
        <w:t xml:space="preserve"> </w:t>
      </w:r>
      <w:r>
        <w:rPr>
          <w:sz w:val="22"/>
          <w:szCs w:val="22"/>
        </w:rPr>
        <w:t>ma</w:t>
      </w:r>
      <w:r>
        <w:rPr>
          <w:spacing w:val="-6"/>
          <w:sz w:val="22"/>
          <w:szCs w:val="22"/>
        </w:rPr>
        <w:t>k</w:t>
      </w:r>
      <w:r>
        <w:rPr>
          <w:sz w:val="22"/>
          <w:szCs w:val="22"/>
        </w:rPr>
        <w:t>es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millions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users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see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Augme</w:t>
      </w:r>
      <w:r>
        <w:rPr>
          <w:spacing w:val="-6"/>
          <w:sz w:val="22"/>
          <w:szCs w:val="22"/>
        </w:rPr>
        <w:t>n</w:t>
      </w:r>
      <w:r>
        <w:rPr>
          <w:sz w:val="22"/>
          <w:szCs w:val="22"/>
        </w:rPr>
        <w:t xml:space="preserve">ted </w:t>
      </w:r>
      <w:r>
        <w:rPr>
          <w:w w:val="109"/>
          <w:sz w:val="22"/>
          <w:szCs w:val="22"/>
        </w:rPr>
        <w:t>Reali</w:t>
      </w:r>
      <w:r>
        <w:rPr>
          <w:spacing w:val="-5"/>
          <w:w w:val="109"/>
          <w:sz w:val="22"/>
          <w:szCs w:val="22"/>
        </w:rPr>
        <w:t>t</w:t>
      </w:r>
      <w:r>
        <w:rPr>
          <w:w w:val="104"/>
          <w:sz w:val="22"/>
          <w:szCs w:val="22"/>
        </w:rPr>
        <w:t>y</w:t>
      </w:r>
    </w:p>
    <w:p w14:paraId="5D2716A4" w14:textId="1131FB28" w:rsidR="00D9008A" w:rsidRDefault="001058FB" w:rsidP="001058FB">
      <w:pPr>
        <w:spacing w:before="48"/>
        <w:ind w:left="855" w:right="714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70D28">
        <w:rPr>
          <w:sz w:val="22"/>
          <w:szCs w:val="22"/>
        </w:rPr>
        <w:t xml:space="preserve">– </w:t>
      </w:r>
      <w:r w:rsidR="00770D28">
        <w:rPr>
          <w:spacing w:val="14"/>
          <w:sz w:val="22"/>
          <w:szCs w:val="22"/>
        </w:rPr>
        <w:t xml:space="preserve"> </w:t>
      </w:r>
      <w:r w:rsidR="00770D28">
        <w:rPr>
          <w:sz w:val="22"/>
          <w:szCs w:val="22"/>
        </w:rPr>
        <w:t>Lead</w:t>
      </w:r>
      <w:r w:rsidR="00770D28">
        <w:rPr>
          <w:spacing w:val="40"/>
          <w:sz w:val="22"/>
          <w:szCs w:val="22"/>
        </w:rPr>
        <w:t xml:space="preserve"> </w:t>
      </w:r>
      <w:r w:rsidR="00770D28">
        <w:rPr>
          <w:sz w:val="22"/>
          <w:szCs w:val="22"/>
        </w:rPr>
        <w:t>De</w:t>
      </w:r>
      <w:r w:rsidR="00770D28">
        <w:rPr>
          <w:spacing w:val="-5"/>
          <w:sz w:val="22"/>
          <w:szCs w:val="22"/>
        </w:rPr>
        <w:t>v</w:t>
      </w:r>
      <w:r w:rsidR="00770D28">
        <w:rPr>
          <w:sz w:val="22"/>
          <w:szCs w:val="22"/>
        </w:rPr>
        <w:t>elo</w:t>
      </w:r>
      <w:r w:rsidR="00770D28">
        <w:rPr>
          <w:spacing w:val="6"/>
          <w:sz w:val="22"/>
          <w:szCs w:val="22"/>
        </w:rPr>
        <w:t>p</w:t>
      </w:r>
      <w:r w:rsidR="00770D28">
        <w:rPr>
          <w:sz w:val="22"/>
          <w:szCs w:val="22"/>
        </w:rPr>
        <w:t>er</w:t>
      </w:r>
      <w:r w:rsidR="00770D28">
        <w:rPr>
          <w:spacing w:val="47"/>
          <w:sz w:val="22"/>
          <w:szCs w:val="22"/>
        </w:rPr>
        <w:t xml:space="preserve"> </w:t>
      </w:r>
      <w:r w:rsidR="00770D28">
        <w:rPr>
          <w:sz w:val="22"/>
          <w:szCs w:val="22"/>
        </w:rPr>
        <w:t>for</w:t>
      </w:r>
      <w:r w:rsidR="00770D28">
        <w:rPr>
          <w:spacing w:val="21"/>
          <w:sz w:val="22"/>
          <w:szCs w:val="22"/>
        </w:rPr>
        <w:t xml:space="preserve"> </w:t>
      </w:r>
      <w:r w:rsidR="00770D28">
        <w:rPr>
          <w:sz w:val="22"/>
          <w:szCs w:val="22"/>
        </w:rPr>
        <w:t>the</w:t>
      </w:r>
      <w:r w:rsidR="00770D28">
        <w:rPr>
          <w:spacing w:val="50"/>
          <w:sz w:val="22"/>
          <w:szCs w:val="22"/>
        </w:rPr>
        <w:t xml:space="preserve"> </w:t>
      </w:r>
      <w:r w:rsidR="00770D28">
        <w:rPr>
          <w:sz w:val="22"/>
          <w:szCs w:val="22"/>
        </w:rPr>
        <w:t>iOS</w:t>
      </w:r>
      <w:r w:rsidR="00770D28">
        <w:rPr>
          <w:spacing w:val="25"/>
          <w:sz w:val="22"/>
          <w:szCs w:val="22"/>
        </w:rPr>
        <w:t xml:space="preserve"> </w:t>
      </w:r>
      <w:r w:rsidR="00770D28">
        <w:rPr>
          <w:sz w:val="22"/>
          <w:szCs w:val="22"/>
        </w:rPr>
        <w:t>L</w:t>
      </w:r>
      <w:r w:rsidR="00770D28">
        <w:rPr>
          <w:spacing w:val="-6"/>
          <w:sz w:val="22"/>
          <w:szCs w:val="22"/>
        </w:rPr>
        <w:t>ay</w:t>
      </w:r>
      <w:r w:rsidR="00770D28">
        <w:rPr>
          <w:sz w:val="22"/>
          <w:szCs w:val="22"/>
        </w:rPr>
        <w:t xml:space="preserve">ar </w:t>
      </w:r>
      <w:r w:rsidR="00770D28">
        <w:rPr>
          <w:sz w:val="22"/>
          <w:szCs w:val="22"/>
        </w:rPr>
        <w:t>SDK</w:t>
      </w:r>
      <w:r w:rsidR="00770D28">
        <w:rPr>
          <w:spacing w:val="31"/>
          <w:sz w:val="22"/>
          <w:szCs w:val="22"/>
        </w:rPr>
        <w:t xml:space="preserve"> </w:t>
      </w:r>
      <w:r w:rsidR="00770D28">
        <w:rPr>
          <w:w w:val="121"/>
          <w:sz w:val="22"/>
          <w:szCs w:val="22"/>
        </w:rPr>
        <w:t>that</w:t>
      </w:r>
      <w:r w:rsidR="00770D28">
        <w:rPr>
          <w:spacing w:val="6"/>
          <w:w w:val="121"/>
          <w:sz w:val="22"/>
          <w:szCs w:val="22"/>
        </w:rPr>
        <w:t xml:space="preserve"> </w:t>
      </w:r>
      <w:r w:rsidR="00770D28">
        <w:rPr>
          <w:sz w:val="22"/>
          <w:szCs w:val="22"/>
        </w:rPr>
        <w:t>help</w:t>
      </w:r>
      <w:r w:rsidR="00770D28">
        <w:rPr>
          <w:spacing w:val="37"/>
          <w:sz w:val="22"/>
          <w:szCs w:val="22"/>
        </w:rPr>
        <w:t xml:space="preserve"> </w:t>
      </w:r>
      <w:r w:rsidR="00770D28">
        <w:rPr>
          <w:sz w:val="22"/>
          <w:szCs w:val="22"/>
        </w:rPr>
        <w:t>businesses</w:t>
      </w:r>
      <w:r w:rsidR="00770D28">
        <w:rPr>
          <w:spacing w:val="47"/>
          <w:sz w:val="22"/>
          <w:szCs w:val="22"/>
        </w:rPr>
        <w:t xml:space="preserve"> </w:t>
      </w:r>
      <w:r w:rsidR="00770D28">
        <w:rPr>
          <w:sz w:val="22"/>
          <w:szCs w:val="22"/>
        </w:rPr>
        <w:t>ma</w:t>
      </w:r>
      <w:r w:rsidR="00770D28">
        <w:rPr>
          <w:spacing w:val="-6"/>
          <w:sz w:val="22"/>
          <w:szCs w:val="22"/>
        </w:rPr>
        <w:t>k</w:t>
      </w:r>
      <w:r w:rsidR="00770D28">
        <w:rPr>
          <w:sz w:val="22"/>
          <w:szCs w:val="22"/>
        </w:rPr>
        <w:t>e</w:t>
      </w:r>
      <w:r w:rsidR="00770D28">
        <w:rPr>
          <w:spacing w:val="44"/>
          <w:sz w:val="22"/>
          <w:szCs w:val="22"/>
        </w:rPr>
        <w:t xml:space="preserve"> </w:t>
      </w:r>
      <w:r w:rsidR="00770D28">
        <w:rPr>
          <w:sz w:val="22"/>
          <w:szCs w:val="22"/>
        </w:rPr>
        <w:t>Augme</w:t>
      </w:r>
      <w:r w:rsidR="00770D28">
        <w:rPr>
          <w:spacing w:val="-6"/>
          <w:sz w:val="22"/>
          <w:szCs w:val="22"/>
        </w:rPr>
        <w:t>n</w:t>
      </w:r>
      <w:r w:rsidR="00770D28">
        <w:rPr>
          <w:sz w:val="22"/>
          <w:szCs w:val="22"/>
        </w:rPr>
        <w:t xml:space="preserve">ted </w:t>
      </w:r>
      <w:r w:rsidR="00770D28">
        <w:rPr>
          <w:sz w:val="22"/>
          <w:szCs w:val="22"/>
        </w:rPr>
        <w:t>Reali</w:t>
      </w:r>
      <w:r w:rsidR="00770D28">
        <w:rPr>
          <w:spacing w:val="-5"/>
          <w:sz w:val="22"/>
          <w:szCs w:val="22"/>
        </w:rPr>
        <w:t>t</w:t>
      </w:r>
      <w:r w:rsidR="00770D28">
        <w:rPr>
          <w:sz w:val="22"/>
          <w:szCs w:val="22"/>
        </w:rPr>
        <w:t xml:space="preserve">y </w:t>
      </w:r>
      <w:r w:rsidR="00770D28">
        <w:rPr>
          <w:w w:val="105"/>
          <w:sz w:val="22"/>
          <w:szCs w:val="22"/>
        </w:rPr>
        <w:t>solutions</w:t>
      </w:r>
    </w:p>
    <w:p w14:paraId="3F9C89B0" w14:textId="46B46232" w:rsidR="00D9008A" w:rsidRDefault="00770D28">
      <w:pPr>
        <w:spacing w:before="48" w:line="257" w:lineRule="auto"/>
        <w:ind w:left="1125" w:right="268" w:hanging="235"/>
        <w:rPr>
          <w:sz w:val="22"/>
          <w:szCs w:val="22"/>
        </w:rPr>
      </w:pPr>
      <w:r>
        <w:rPr>
          <w:sz w:val="22"/>
          <w:szCs w:val="22"/>
        </w:rPr>
        <w:t xml:space="preserve">– </w:t>
      </w:r>
      <w:r>
        <w:rPr>
          <w:spacing w:val="14"/>
          <w:sz w:val="22"/>
          <w:szCs w:val="22"/>
        </w:rPr>
        <w:t xml:space="preserve"> </w:t>
      </w:r>
      <w:r>
        <w:rPr>
          <w:spacing w:val="-7"/>
          <w:w w:val="120"/>
          <w:sz w:val="22"/>
          <w:szCs w:val="22"/>
        </w:rPr>
        <w:t>P</w:t>
      </w:r>
      <w:r>
        <w:rPr>
          <w:w w:val="120"/>
          <w:sz w:val="22"/>
          <w:szCs w:val="22"/>
        </w:rPr>
        <w:t>art</w:t>
      </w:r>
      <w:r>
        <w:rPr>
          <w:spacing w:val="9"/>
          <w:w w:val="12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 xml:space="preserve">team </w:t>
      </w:r>
      <w:r>
        <w:rPr>
          <w:sz w:val="22"/>
          <w:szCs w:val="22"/>
        </w:rPr>
        <w:t xml:space="preserve">building </w:t>
      </w:r>
      <w:r>
        <w:rPr>
          <w:sz w:val="22"/>
          <w:szCs w:val="22"/>
        </w:rPr>
        <w:t>the</w:t>
      </w:r>
      <w:r>
        <w:rPr>
          <w:spacing w:val="50"/>
          <w:sz w:val="22"/>
          <w:szCs w:val="22"/>
        </w:rPr>
        <w:t xml:space="preserve"> </w:t>
      </w:r>
      <w:r w:rsidR="001058FB">
        <w:rPr>
          <w:sz w:val="22"/>
          <w:szCs w:val="22"/>
        </w:rPr>
        <w:t xml:space="preserve">Blippar </w:t>
      </w:r>
      <w:r w:rsidR="001058FB">
        <w:rPr>
          <w:spacing w:val="16"/>
          <w:sz w:val="22"/>
          <w:szCs w:val="22"/>
        </w:rPr>
        <w:t>App</w:t>
      </w:r>
      <w:r>
        <w:rPr>
          <w:spacing w:val="44"/>
          <w:sz w:val="22"/>
          <w:szCs w:val="22"/>
        </w:rPr>
        <w:t xml:space="preserve"> </w:t>
      </w:r>
      <w:r>
        <w:rPr>
          <w:w w:val="121"/>
          <w:sz w:val="22"/>
          <w:szCs w:val="22"/>
        </w:rPr>
        <w:t>that</w:t>
      </w:r>
      <w:r>
        <w:rPr>
          <w:spacing w:val="6"/>
          <w:w w:val="121"/>
          <w:sz w:val="22"/>
          <w:szCs w:val="22"/>
        </w:rPr>
        <w:t xml:space="preserve"> </w:t>
      </w:r>
      <w:r>
        <w:rPr>
          <w:sz w:val="22"/>
          <w:szCs w:val="22"/>
        </w:rPr>
        <w:t>ma</w:t>
      </w:r>
      <w:r>
        <w:rPr>
          <w:spacing w:val="-6"/>
          <w:sz w:val="22"/>
          <w:szCs w:val="22"/>
        </w:rPr>
        <w:t>k</w:t>
      </w:r>
      <w:r>
        <w:rPr>
          <w:sz w:val="22"/>
          <w:szCs w:val="22"/>
        </w:rPr>
        <w:t>es</w:t>
      </w:r>
      <w:r>
        <w:rPr>
          <w:spacing w:val="43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p</w:t>
      </w:r>
      <w:r>
        <w:rPr>
          <w:sz w:val="22"/>
          <w:szCs w:val="22"/>
        </w:rPr>
        <w:t>eople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visually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sear</w:t>
      </w:r>
      <w:r>
        <w:rPr>
          <w:spacing w:val="-6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from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1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w</w:t>
      </w:r>
      <w:r>
        <w:rPr>
          <w:sz w:val="22"/>
          <w:szCs w:val="22"/>
        </w:rPr>
        <w:t>orld</w:t>
      </w:r>
      <w:r>
        <w:rPr>
          <w:spacing w:val="38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 xml:space="preserve">around </w:t>
      </w:r>
      <w:r>
        <w:rPr>
          <w:w w:val="110"/>
          <w:sz w:val="22"/>
          <w:szCs w:val="22"/>
        </w:rPr>
        <w:t>them</w:t>
      </w:r>
    </w:p>
    <w:p w14:paraId="735B054B" w14:textId="77777777" w:rsidR="00D9008A" w:rsidRDefault="00770D28">
      <w:pPr>
        <w:spacing w:before="69" w:line="240" w:lineRule="exact"/>
        <w:ind w:left="609" w:right="259"/>
        <w:jc w:val="center"/>
        <w:rPr>
          <w:sz w:val="22"/>
          <w:szCs w:val="22"/>
        </w:rPr>
      </w:pPr>
      <w:hyperlink r:id="rId15">
        <w:r w:rsidRPr="001058FB">
          <w:rPr>
            <w:b/>
            <w:w w:val="118"/>
            <w:position w:val="-1"/>
            <w:sz w:val="22"/>
            <w:szCs w:val="22"/>
          </w:rPr>
          <w:t>IceMobile</w:t>
        </w:r>
        <w:r w:rsidRPr="001058FB">
          <w:rPr>
            <w:b/>
            <w:spacing w:val="28"/>
            <w:w w:val="118"/>
            <w:position w:val="-1"/>
            <w:sz w:val="22"/>
            <w:szCs w:val="22"/>
          </w:rPr>
          <w:t xml:space="preserve"> </w:t>
        </w:r>
        <w:r w:rsidRPr="001058FB">
          <w:rPr>
            <w:b/>
            <w:w w:val="118"/>
            <w:position w:val="-1"/>
            <w:sz w:val="22"/>
            <w:szCs w:val="22"/>
          </w:rPr>
          <w:t>Agency</w:t>
        </w:r>
        <w:r w:rsidRPr="001058FB">
          <w:rPr>
            <w:b/>
            <w:w w:val="118"/>
            <w:position w:val="-1"/>
            <w:sz w:val="22"/>
            <w:szCs w:val="22"/>
          </w:rPr>
          <w:t xml:space="preserve">  </w:t>
        </w:r>
        <w:r>
          <w:rPr>
            <w:w w:val="118"/>
            <w:position w:val="-1"/>
            <w:sz w:val="22"/>
            <w:szCs w:val="22"/>
          </w:rPr>
          <w:t xml:space="preserve">                                                                              </w:t>
        </w:r>
        <w:r>
          <w:rPr>
            <w:spacing w:val="7"/>
            <w:w w:val="118"/>
            <w:position w:val="-1"/>
            <w:sz w:val="22"/>
            <w:szCs w:val="22"/>
          </w:rPr>
          <w:t xml:space="preserve"> </w:t>
        </w:r>
        <w:r>
          <w:rPr>
            <w:w w:val="108"/>
            <w:position w:val="-1"/>
            <w:sz w:val="22"/>
            <w:szCs w:val="22"/>
          </w:rPr>
          <w:t>Amsterdam,</w:t>
        </w:r>
      </w:hyperlink>
      <w:r>
        <w:rPr>
          <w:spacing w:val="15"/>
          <w:w w:val="108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The</w:t>
      </w:r>
      <w:r>
        <w:rPr>
          <w:spacing w:val="49"/>
          <w:position w:val="-1"/>
          <w:sz w:val="22"/>
          <w:szCs w:val="22"/>
        </w:rPr>
        <w:t xml:space="preserve"> </w:t>
      </w:r>
      <w:r>
        <w:rPr>
          <w:w w:val="107"/>
          <w:position w:val="-1"/>
          <w:sz w:val="22"/>
          <w:szCs w:val="22"/>
        </w:rPr>
        <w:t>Netherlands</w:t>
      </w:r>
    </w:p>
    <w:p w14:paraId="05E6FEB8" w14:textId="77777777" w:rsidR="00D9008A" w:rsidRPr="001058FB" w:rsidRDefault="00770D28">
      <w:pPr>
        <w:spacing w:line="260" w:lineRule="exact"/>
        <w:ind w:left="386" w:right="283"/>
        <w:jc w:val="center"/>
        <w:rPr>
          <w:i/>
          <w:sz w:val="22"/>
          <w:szCs w:val="22"/>
        </w:rPr>
      </w:pPr>
      <w:r w:rsidRPr="001058FB">
        <w:rPr>
          <w:i/>
          <w:w w:val="141"/>
          <w:position w:val="13"/>
          <w:sz w:val="22"/>
          <w:szCs w:val="22"/>
        </w:rPr>
        <w:t>•</w:t>
      </w:r>
      <w:r w:rsidRPr="001058FB">
        <w:rPr>
          <w:i/>
          <w:spacing w:val="31"/>
          <w:w w:val="141"/>
          <w:position w:val="13"/>
          <w:sz w:val="22"/>
          <w:szCs w:val="22"/>
        </w:rPr>
        <w:t xml:space="preserve"> </w:t>
      </w:r>
      <w:r w:rsidRPr="001058FB">
        <w:rPr>
          <w:i/>
          <w:position w:val="-1"/>
          <w:sz w:val="22"/>
          <w:szCs w:val="22"/>
        </w:rPr>
        <w:t xml:space="preserve">Senior </w:t>
      </w:r>
      <w:r w:rsidRPr="001058FB">
        <w:rPr>
          <w:i/>
          <w:spacing w:val="9"/>
          <w:position w:val="-1"/>
          <w:sz w:val="22"/>
          <w:szCs w:val="22"/>
        </w:rPr>
        <w:t xml:space="preserve"> </w:t>
      </w:r>
      <w:r w:rsidRPr="001058FB">
        <w:rPr>
          <w:i/>
          <w:position w:val="-1"/>
          <w:sz w:val="22"/>
          <w:szCs w:val="22"/>
        </w:rPr>
        <w:t>iOS</w:t>
      </w:r>
      <w:r w:rsidRPr="001058FB">
        <w:rPr>
          <w:i/>
          <w:spacing w:val="37"/>
          <w:position w:val="-1"/>
          <w:sz w:val="22"/>
          <w:szCs w:val="22"/>
        </w:rPr>
        <w:t xml:space="preserve"> </w:t>
      </w:r>
      <w:r w:rsidRPr="001058FB">
        <w:rPr>
          <w:i/>
          <w:position w:val="-1"/>
          <w:sz w:val="22"/>
          <w:szCs w:val="22"/>
        </w:rPr>
        <w:t>Engin</w:t>
      </w:r>
      <w:r w:rsidRPr="001058FB">
        <w:rPr>
          <w:i/>
          <w:spacing w:val="-11"/>
          <w:position w:val="-1"/>
          <w:sz w:val="22"/>
          <w:szCs w:val="22"/>
        </w:rPr>
        <w:t>e</w:t>
      </w:r>
      <w:r w:rsidRPr="001058FB">
        <w:rPr>
          <w:i/>
          <w:position w:val="-1"/>
          <w:sz w:val="22"/>
          <w:szCs w:val="22"/>
        </w:rPr>
        <w:t xml:space="preserve">er                                                                                           </w:t>
      </w:r>
      <w:r w:rsidRPr="001058FB">
        <w:rPr>
          <w:i/>
          <w:spacing w:val="12"/>
          <w:position w:val="-1"/>
          <w:sz w:val="22"/>
          <w:szCs w:val="22"/>
        </w:rPr>
        <w:t xml:space="preserve"> </w:t>
      </w:r>
      <w:r w:rsidRPr="001058FB">
        <w:rPr>
          <w:i/>
          <w:spacing w:val="-18"/>
          <w:w w:val="108"/>
          <w:position w:val="-1"/>
          <w:sz w:val="22"/>
          <w:szCs w:val="22"/>
        </w:rPr>
        <w:t>F</w:t>
      </w:r>
      <w:r w:rsidRPr="001058FB">
        <w:rPr>
          <w:i/>
          <w:w w:val="108"/>
          <w:position w:val="-1"/>
          <w:sz w:val="22"/>
          <w:szCs w:val="22"/>
        </w:rPr>
        <w:t>ebruary</w:t>
      </w:r>
      <w:r w:rsidRPr="001058FB">
        <w:rPr>
          <w:i/>
          <w:spacing w:val="24"/>
          <w:w w:val="108"/>
          <w:position w:val="-1"/>
          <w:sz w:val="22"/>
          <w:szCs w:val="22"/>
        </w:rPr>
        <w:t xml:space="preserve"> </w:t>
      </w:r>
      <w:r w:rsidRPr="001058FB">
        <w:rPr>
          <w:i/>
          <w:position w:val="-1"/>
          <w:sz w:val="22"/>
          <w:szCs w:val="22"/>
        </w:rPr>
        <w:t>2014</w:t>
      </w:r>
      <w:r w:rsidRPr="001058FB">
        <w:rPr>
          <w:i/>
          <w:spacing w:val="27"/>
          <w:position w:val="-1"/>
          <w:sz w:val="22"/>
          <w:szCs w:val="22"/>
        </w:rPr>
        <w:t xml:space="preserve"> </w:t>
      </w:r>
      <w:r w:rsidRPr="001058FB">
        <w:rPr>
          <w:i/>
          <w:position w:val="-1"/>
          <w:sz w:val="22"/>
          <w:szCs w:val="22"/>
        </w:rPr>
        <w:t>-</w:t>
      </w:r>
      <w:r w:rsidRPr="001058FB">
        <w:rPr>
          <w:i/>
          <w:spacing w:val="27"/>
          <w:position w:val="-1"/>
          <w:sz w:val="22"/>
          <w:szCs w:val="22"/>
        </w:rPr>
        <w:t xml:space="preserve"> </w:t>
      </w:r>
      <w:r w:rsidRPr="001058FB">
        <w:rPr>
          <w:i/>
          <w:position w:val="-1"/>
          <w:sz w:val="22"/>
          <w:szCs w:val="22"/>
        </w:rPr>
        <w:t>Novem</w:t>
      </w:r>
      <w:r w:rsidRPr="001058FB">
        <w:rPr>
          <w:i/>
          <w:spacing w:val="-11"/>
          <w:position w:val="-1"/>
          <w:sz w:val="22"/>
          <w:szCs w:val="22"/>
        </w:rPr>
        <w:t>b</w:t>
      </w:r>
      <w:r w:rsidRPr="001058FB">
        <w:rPr>
          <w:i/>
          <w:position w:val="-1"/>
          <w:sz w:val="22"/>
          <w:szCs w:val="22"/>
        </w:rPr>
        <w:t>er</w:t>
      </w:r>
      <w:r w:rsidRPr="001058FB">
        <w:rPr>
          <w:i/>
          <w:spacing w:val="36"/>
          <w:position w:val="-1"/>
          <w:sz w:val="22"/>
          <w:szCs w:val="22"/>
        </w:rPr>
        <w:t xml:space="preserve"> </w:t>
      </w:r>
      <w:r w:rsidRPr="001058FB">
        <w:rPr>
          <w:i/>
          <w:w w:val="101"/>
          <w:position w:val="-1"/>
          <w:sz w:val="22"/>
          <w:szCs w:val="22"/>
        </w:rPr>
        <w:t>2014</w:t>
      </w:r>
    </w:p>
    <w:p w14:paraId="09C67EB0" w14:textId="0E64CE29" w:rsidR="00D9008A" w:rsidRDefault="00770D28">
      <w:pPr>
        <w:spacing w:before="50"/>
        <w:ind w:left="891"/>
        <w:rPr>
          <w:sz w:val="22"/>
          <w:szCs w:val="22"/>
        </w:rPr>
      </w:pPr>
      <w:r>
        <w:rPr>
          <w:sz w:val="22"/>
          <w:szCs w:val="22"/>
        </w:rPr>
        <w:t xml:space="preserve">–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Senior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engineer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iOS</w:t>
      </w:r>
      <w:r>
        <w:rPr>
          <w:spacing w:val="25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>de</w:t>
      </w:r>
      <w:r>
        <w:rPr>
          <w:spacing w:val="-5"/>
          <w:w w:val="104"/>
          <w:sz w:val="22"/>
          <w:szCs w:val="22"/>
        </w:rPr>
        <w:t>v</w:t>
      </w:r>
      <w:r>
        <w:rPr>
          <w:w w:val="104"/>
          <w:sz w:val="22"/>
          <w:szCs w:val="22"/>
        </w:rPr>
        <w:t>elopme</w:t>
      </w:r>
      <w:r>
        <w:rPr>
          <w:spacing w:val="-5"/>
          <w:w w:val="104"/>
          <w:sz w:val="22"/>
          <w:szCs w:val="22"/>
        </w:rPr>
        <w:t>n</w:t>
      </w:r>
      <w:r>
        <w:rPr>
          <w:w w:val="138"/>
          <w:sz w:val="22"/>
          <w:szCs w:val="22"/>
        </w:rPr>
        <w:t>t</w:t>
      </w:r>
      <w:r>
        <w:rPr>
          <w:spacing w:val="18"/>
          <w:sz w:val="22"/>
          <w:szCs w:val="22"/>
        </w:rPr>
        <w:t xml:space="preserve"> </w:t>
      </w:r>
      <w:r w:rsidR="001058FB">
        <w:rPr>
          <w:sz w:val="22"/>
          <w:szCs w:val="22"/>
        </w:rPr>
        <w:t xml:space="preserve">team </w:t>
      </w:r>
      <w:r w:rsidR="001058FB">
        <w:rPr>
          <w:spacing w:val="6"/>
          <w:sz w:val="22"/>
          <w:szCs w:val="22"/>
        </w:rPr>
        <w:t>building</w:t>
      </w:r>
      <w:r w:rsidR="001058FB">
        <w:rPr>
          <w:sz w:val="22"/>
          <w:szCs w:val="22"/>
        </w:rPr>
        <w:t xml:space="preserve"> </w:t>
      </w:r>
      <w:r w:rsidR="001058FB">
        <w:rPr>
          <w:spacing w:val="1"/>
          <w:sz w:val="22"/>
          <w:szCs w:val="22"/>
        </w:rPr>
        <w:t>apps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leading</w:t>
      </w:r>
      <w:r>
        <w:rPr>
          <w:spacing w:val="49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su</w:t>
      </w:r>
      <w:r>
        <w:rPr>
          <w:spacing w:val="6"/>
          <w:w w:val="107"/>
          <w:sz w:val="22"/>
          <w:szCs w:val="22"/>
        </w:rPr>
        <w:t>p</w:t>
      </w:r>
      <w:r>
        <w:rPr>
          <w:w w:val="107"/>
          <w:sz w:val="22"/>
          <w:szCs w:val="22"/>
        </w:rPr>
        <w:t>ermar</w:t>
      </w:r>
      <w:r>
        <w:rPr>
          <w:spacing w:val="-5"/>
          <w:w w:val="107"/>
          <w:sz w:val="22"/>
          <w:szCs w:val="22"/>
        </w:rPr>
        <w:t>k</w:t>
      </w:r>
      <w:r>
        <w:rPr>
          <w:w w:val="107"/>
          <w:sz w:val="22"/>
          <w:szCs w:val="22"/>
        </w:rPr>
        <w:t>ets</w:t>
      </w:r>
      <w:r>
        <w:rPr>
          <w:spacing w:val="25"/>
          <w:w w:val="10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8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the</w:t>
      </w:r>
    </w:p>
    <w:p w14:paraId="1EF6CF00" w14:textId="3A843D75" w:rsidR="00D9008A" w:rsidRDefault="00770D28">
      <w:pPr>
        <w:spacing w:before="18"/>
        <w:ind w:left="1125"/>
        <w:rPr>
          <w:sz w:val="22"/>
          <w:szCs w:val="22"/>
        </w:rPr>
      </w:pPr>
      <w:r>
        <w:rPr>
          <w:w w:val="107"/>
          <w:sz w:val="22"/>
          <w:szCs w:val="22"/>
        </w:rPr>
        <w:t>Netherlands</w:t>
      </w:r>
      <w:r>
        <w:rPr>
          <w:spacing w:val="15"/>
          <w:w w:val="107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6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29"/>
          <w:sz w:val="22"/>
          <w:szCs w:val="22"/>
        </w:rPr>
        <w:t xml:space="preserve"> </w:t>
      </w:r>
      <w:r w:rsidR="001058FB">
        <w:rPr>
          <w:sz w:val="22"/>
          <w:szCs w:val="22"/>
        </w:rPr>
        <w:t>Ju</w:t>
      </w:r>
      <w:r w:rsidR="001058FB">
        <w:rPr>
          <w:spacing w:val="-6"/>
          <w:sz w:val="22"/>
          <w:szCs w:val="22"/>
        </w:rPr>
        <w:t>m</w:t>
      </w:r>
      <w:r w:rsidR="001058FB">
        <w:rPr>
          <w:spacing w:val="6"/>
          <w:sz w:val="22"/>
          <w:szCs w:val="22"/>
        </w:rPr>
        <w:t>b</w:t>
      </w:r>
      <w:r w:rsidR="001058FB">
        <w:rPr>
          <w:sz w:val="22"/>
          <w:szCs w:val="22"/>
        </w:rPr>
        <w:t xml:space="preserve">o </w:t>
      </w:r>
      <w:r w:rsidR="001058FB">
        <w:rPr>
          <w:spacing w:val="21"/>
          <w:sz w:val="22"/>
          <w:szCs w:val="22"/>
        </w:rPr>
        <w:t>and</w:t>
      </w:r>
      <w:r>
        <w:rPr>
          <w:spacing w:val="50"/>
          <w:sz w:val="22"/>
          <w:szCs w:val="22"/>
        </w:rPr>
        <w:t xml:space="preserve"> </w:t>
      </w:r>
      <w:r w:rsidR="001058FB">
        <w:rPr>
          <w:sz w:val="22"/>
          <w:szCs w:val="22"/>
        </w:rPr>
        <w:t>Al</w:t>
      </w:r>
      <w:r w:rsidR="001058FB">
        <w:rPr>
          <w:spacing w:val="6"/>
          <w:sz w:val="22"/>
          <w:szCs w:val="22"/>
        </w:rPr>
        <w:t>b</w:t>
      </w:r>
      <w:r w:rsidR="001058FB">
        <w:rPr>
          <w:sz w:val="22"/>
          <w:szCs w:val="22"/>
        </w:rPr>
        <w:t xml:space="preserve">ert </w:t>
      </w:r>
      <w:r w:rsidR="001058FB">
        <w:rPr>
          <w:spacing w:val="11"/>
          <w:sz w:val="22"/>
          <w:szCs w:val="22"/>
        </w:rPr>
        <w:t>Heijn</w:t>
      </w:r>
    </w:p>
    <w:p w14:paraId="7D6FFB27" w14:textId="7047E0D6" w:rsidR="00D9008A" w:rsidRDefault="00770D28">
      <w:pPr>
        <w:spacing w:before="48"/>
        <w:ind w:left="855" w:right="524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– </w:t>
      </w:r>
      <w:r>
        <w:rPr>
          <w:spacing w:val="14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Gathering</w:t>
      </w:r>
      <w:r>
        <w:rPr>
          <w:spacing w:val="14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business</w:t>
      </w:r>
      <w:r>
        <w:rPr>
          <w:spacing w:val="49"/>
          <w:sz w:val="22"/>
          <w:szCs w:val="22"/>
        </w:rPr>
        <w:t xml:space="preserve"> </w:t>
      </w:r>
      <w:r>
        <w:rPr>
          <w:w w:val="106"/>
          <w:sz w:val="22"/>
          <w:szCs w:val="22"/>
        </w:rPr>
        <w:t>requireme</w:t>
      </w:r>
      <w:r>
        <w:rPr>
          <w:spacing w:val="-5"/>
          <w:w w:val="106"/>
          <w:sz w:val="22"/>
          <w:szCs w:val="22"/>
        </w:rPr>
        <w:t>n</w:t>
      </w:r>
      <w:r>
        <w:rPr>
          <w:w w:val="106"/>
          <w:sz w:val="22"/>
          <w:szCs w:val="22"/>
        </w:rPr>
        <w:t>ts</w:t>
      </w:r>
      <w:r>
        <w:rPr>
          <w:spacing w:val="20"/>
          <w:w w:val="106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coming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up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49"/>
          <w:sz w:val="22"/>
          <w:szCs w:val="22"/>
        </w:rPr>
        <w:t xml:space="preserve"> </w:t>
      </w:r>
      <w:r>
        <w:rPr>
          <w:w w:val="97"/>
          <w:sz w:val="22"/>
          <w:szCs w:val="22"/>
        </w:rPr>
        <w:t>efficie</w:t>
      </w:r>
      <w:r>
        <w:rPr>
          <w:spacing w:val="-5"/>
          <w:w w:val="97"/>
          <w:sz w:val="22"/>
          <w:szCs w:val="22"/>
        </w:rPr>
        <w:t>n</w:t>
      </w:r>
      <w:r>
        <w:rPr>
          <w:w w:val="138"/>
          <w:sz w:val="22"/>
          <w:szCs w:val="22"/>
        </w:rPr>
        <w:t>t</w:t>
      </w:r>
      <w:r>
        <w:rPr>
          <w:spacing w:val="18"/>
          <w:sz w:val="22"/>
          <w:szCs w:val="22"/>
        </w:rPr>
        <w:t xml:space="preserve"> </w:t>
      </w:r>
      <w:r w:rsidR="001058FB">
        <w:rPr>
          <w:sz w:val="22"/>
          <w:szCs w:val="22"/>
        </w:rPr>
        <w:t>te</w:t>
      </w:r>
      <w:r w:rsidR="001058FB">
        <w:rPr>
          <w:spacing w:val="-6"/>
          <w:sz w:val="22"/>
          <w:szCs w:val="22"/>
        </w:rPr>
        <w:t>c</w:t>
      </w:r>
      <w:r w:rsidR="001058FB">
        <w:rPr>
          <w:sz w:val="22"/>
          <w:szCs w:val="22"/>
        </w:rPr>
        <w:t xml:space="preserve">hnical </w:t>
      </w:r>
      <w:r w:rsidR="001058FB">
        <w:rPr>
          <w:spacing w:val="16"/>
          <w:sz w:val="22"/>
          <w:szCs w:val="22"/>
        </w:rPr>
        <w:t>solutions</w:t>
      </w:r>
      <w:r w:rsidR="001058FB">
        <w:rPr>
          <w:sz w:val="22"/>
          <w:szCs w:val="22"/>
        </w:rPr>
        <w:t xml:space="preserve"> </w:t>
      </w:r>
      <w:r w:rsidR="001058FB">
        <w:rPr>
          <w:spacing w:val="1"/>
          <w:sz w:val="22"/>
          <w:szCs w:val="22"/>
        </w:rPr>
        <w:t>to</w:t>
      </w:r>
      <w:r>
        <w:rPr>
          <w:spacing w:val="40"/>
          <w:sz w:val="22"/>
          <w:szCs w:val="22"/>
        </w:rPr>
        <w:t xml:space="preserve"> </w:t>
      </w:r>
      <w:r w:rsidR="001058FB">
        <w:rPr>
          <w:sz w:val="22"/>
          <w:szCs w:val="22"/>
        </w:rPr>
        <w:t xml:space="preserve">address </w:t>
      </w:r>
      <w:r w:rsidR="001058FB">
        <w:rPr>
          <w:spacing w:val="3"/>
          <w:sz w:val="22"/>
          <w:szCs w:val="22"/>
        </w:rPr>
        <w:t>them</w:t>
      </w:r>
    </w:p>
    <w:p w14:paraId="4C03044C" w14:textId="4D776690" w:rsidR="00D9008A" w:rsidRDefault="00770D28">
      <w:pPr>
        <w:spacing w:before="48"/>
        <w:ind w:left="891"/>
        <w:rPr>
          <w:sz w:val="22"/>
          <w:szCs w:val="22"/>
        </w:rPr>
      </w:pPr>
      <w:r>
        <w:rPr>
          <w:sz w:val="22"/>
          <w:szCs w:val="22"/>
        </w:rPr>
        <w:t xml:space="preserve">– </w:t>
      </w:r>
      <w:r>
        <w:rPr>
          <w:spacing w:val="14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Automating</w:t>
      </w:r>
      <w:r>
        <w:rPr>
          <w:spacing w:val="14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user</w:t>
      </w:r>
      <w:r>
        <w:rPr>
          <w:spacing w:val="40"/>
          <w:sz w:val="22"/>
          <w:szCs w:val="22"/>
        </w:rPr>
        <w:t xml:space="preserve"> </w:t>
      </w:r>
      <w:r w:rsidR="001058FB">
        <w:rPr>
          <w:sz w:val="22"/>
          <w:szCs w:val="22"/>
        </w:rPr>
        <w:t>i</w:t>
      </w:r>
      <w:r w:rsidR="001058FB">
        <w:rPr>
          <w:spacing w:val="-6"/>
          <w:sz w:val="22"/>
          <w:szCs w:val="22"/>
        </w:rPr>
        <w:t>n</w:t>
      </w:r>
      <w:r w:rsidR="001058FB">
        <w:rPr>
          <w:sz w:val="22"/>
          <w:szCs w:val="22"/>
        </w:rPr>
        <w:t xml:space="preserve">terface </w:t>
      </w:r>
      <w:r w:rsidR="001058FB">
        <w:rPr>
          <w:spacing w:val="9"/>
          <w:sz w:val="22"/>
          <w:szCs w:val="22"/>
        </w:rPr>
        <w:t>testing</w:t>
      </w:r>
      <w:r w:rsidR="001058FB">
        <w:rPr>
          <w:sz w:val="22"/>
          <w:szCs w:val="22"/>
        </w:rPr>
        <w:t xml:space="preserve"> </w:t>
      </w:r>
      <w:r w:rsidR="001058FB">
        <w:rPr>
          <w:spacing w:val="17"/>
          <w:sz w:val="22"/>
          <w:szCs w:val="22"/>
        </w:rPr>
        <w:t>and</w:t>
      </w:r>
      <w:r>
        <w:rPr>
          <w:spacing w:val="50"/>
          <w:sz w:val="22"/>
          <w:szCs w:val="22"/>
        </w:rPr>
        <w:t xml:space="preserve"> </w:t>
      </w:r>
      <w:r w:rsidR="001058FB">
        <w:rPr>
          <w:sz w:val="22"/>
          <w:szCs w:val="22"/>
        </w:rPr>
        <w:t xml:space="preserve">setting </w:t>
      </w:r>
      <w:r w:rsidR="001058FB">
        <w:rPr>
          <w:spacing w:val="17"/>
          <w:sz w:val="22"/>
          <w:szCs w:val="22"/>
        </w:rPr>
        <w:t>up</w:t>
      </w:r>
      <w:r>
        <w:rPr>
          <w:spacing w:val="40"/>
          <w:sz w:val="22"/>
          <w:szCs w:val="22"/>
        </w:rPr>
        <w:t xml:space="preserve"> </w:t>
      </w:r>
      <w:r w:rsidR="001058FB">
        <w:rPr>
          <w:sz w:val="22"/>
          <w:szCs w:val="22"/>
        </w:rPr>
        <w:t>co</w:t>
      </w:r>
      <w:r w:rsidR="001058FB">
        <w:rPr>
          <w:spacing w:val="-6"/>
          <w:sz w:val="22"/>
          <w:szCs w:val="22"/>
        </w:rPr>
        <w:t>n</w:t>
      </w:r>
      <w:r w:rsidR="001058FB">
        <w:rPr>
          <w:sz w:val="22"/>
          <w:szCs w:val="22"/>
        </w:rPr>
        <w:t>ti</w:t>
      </w:r>
      <w:r w:rsidR="001058FB">
        <w:rPr>
          <w:spacing w:val="-6"/>
          <w:sz w:val="22"/>
          <w:szCs w:val="22"/>
        </w:rPr>
        <w:t>n</w:t>
      </w:r>
      <w:r w:rsidR="001058FB">
        <w:rPr>
          <w:sz w:val="22"/>
          <w:szCs w:val="22"/>
        </w:rPr>
        <w:t xml:space="preserve">uous </w:t>
      </w:r>
      <w:r w:rsidR="001058FB">
        <w:rPr>
          <w:spacing w:val="27"/>
          <w:sz w:val="22"/>
          <w:szCs w:val="22"/>
        </w:rPr>
        <w:t>integration</w:t>
      </w:r>
    </w:p>
    <w:p w14:paraId="2AC8BEA3" w14:textId="77777777" w:rsidR="00D9008A" w:rsidRDefault="00D9008A">
      <w:pPr>
        <w:spacing w:before="9" w:line="120" w:lineRule="exact"/>
        <w:rPr>
          <w:sz w:val="12"/>
          <w:szCs w:val="12"/>
        </w:rPr>
      </w:pPr>
    </w:p>
    <w:p w14:paraId="724643AF" w14:textId="77777777" w:rsidR="00D9008A" w:rsidRDefault="00770D28">
      <w:pPr>
        <w:spacing w:line="240" w:lineRule="exact"/>
        <w:ind w:left="609" w:right="259"/>
        <w:jc w:val="center"/>
        <w:rPr>
          <w:sz w:val="22"/>
          <w:szCs w:val="22"/>
        </w:rPr>
      </w:pPr>
      <w:hyperlink r:id="rId16">
        <w:r w:rsidRPr="001058FB">
          <w:rPr>
            <w:b/>
            <w:w w:val="124"/>
            <w:position w:val="-1"/>
            <w:sz w:val="22"/>
            <w:szCs w:val="22"/>
          </w:rPr>
          <w:t xml:space="preserve">Ebuddy    </w:t>
        </w:r>
        <w:r>
          <w:rPr>
            <w:w w:val="124"/>
            <w:position w:val="-1"/>
            <w:sz w:val="22"/>
            <w:szCs w:val="22"/>
          </w:rPr>
          <w:t xml:space="preserve">                                                                                        </w:t>
        </w:r>
        <w:r>
          <w:rPr>
            <w:spacing w:val="43"/>
            <w:w w:val="124"/>
            <w:position w:val="-1"/>
            <w:sz w:val="22"/>
            <w:szCs w:val="22"/>
          </w:rPr>
          <w:t xml:space="preserve"> </w:t>
        </w:r>
        <w:r>
          <w:rPr>
            <w:w w:val="108"/>
            <w:position w:val="-1"/>
            <w:sz w:val="22"/>
            <w:szCs w:val="22"/>
          </w:rPr>
          <w:t>Amsterdam,</w:t>
        </w:r>
      </w:hyperlink>
      <w:r>
        <w:rPr>
          <w:spacing w:val="15"/>
          <w:w w:val="108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The</w:t>
      </w:r>
      <w:r>
        <w:rPr>
          <w:spacing w:val="49"/>
          <w:position w:val="-1"/>
          <w:sz w:val="22"/>
          <w:szCs w:val="22"/>
        </w:rPr>
        <w:t xml:space="preserve"> </w:t>
      </w:r>
      <w:r>
        <w:rPr>
          <w:w w:val="107"/>
          <w:position w:val="-1"/>
          <w:sz w:val="22"/>
          <w:szCs w:val="22"/>
        </w:rPr>
        <w:t>Netherlands</w:t>
      </w:r>
    </w:p>
    <w:p w14:paraId="0C9F93ED" w14:textId="77777777" w:rsidR="00D9008A" w:rsidRPr="001058FB" w:rsidRDefault="00770D28">
      <w:pPr>
        <w:spacing w:line="260" w:lineRule="exact"/>
        <w:ind w:left="386" w:right="283"/>
        <w:jc w:val="center"/>
        <w:rPr>
          <w:i/>
          <w:sz w:val="22"/>
          <w:szCs w:val="22"/>
        </w:rPr>
      </w:pPr>
      <w:r w:rsidRPr="001058FB">
        <w:rPr>
          <w:i/>
          <w:w w:val="141"/>
          <w:position w:val="13"/>
          <w:sz w:val="22"/>
          <w:szCs w:val="22"/>
        </w:rPr>
        <w:t>•</w:t>
      </w:r>
      <w:r w:rsidRPr="001058FB">
        <w:rPr>
          <w:i/>
          <w:spacing w:val="31"/>
          <w:w w:val="141"/>
          <w:position w:val="13"/>
          <w:sz w:val="22"/>
          <w:szCs w:val="22"/>
        </w:rPr>
        <w:t xml:space="preserve"> </w:t>
      </w:r>
      <w:r w:rsidRPr="001058FB">
        <w:rPr>
          <w:i/>
          <w:position w:val="-1"/>
          <w:sz w:val="22"/>
          <w:szCs w:val="22"/>
        </w:rPr>
        <w:t>iOS</w:t>
      </w:r>
      <w:r w:rsidRPr="001058FB">
        <w:rPr>
          <w:i/>
          <w:spacing w:val="37"/>
          <w:position w:val="-1"/>
          <w:sz w:val="22"/>
          <w:szCs w:val="22"/>
        </w:rPr>
        <w:t xml:space="preserve"> </w:t>
      </w:r>
      <w:r w:rsidRPr="001058FB">
        <w:rPr>
          <w:i/>
          <w:position w:val="-1"/>
          <w:sz w:val="22"/>
          <w:szCs w:val="22"/>
        </w:rPr>
        <w:t>Develo</w:t>
      </w:r>
      <w:r w:rsidRPr="001058FB">
        <w:rPr>
          <w:i/>
          <w:spacing w:val="-11"/>
          <w:position w:val="-1"/>
          <w:sz w:val="22"/>
          <w:szCs w:val="22"/>
        </w:rPr>
        <w:t>p</w:t>
      </w:r>
      <w:r w:rsidRPr="001058FB">
        <w:rPr>
          <w:i/>
          <w:position w:val="-1"/>
          <w:sz w:val="22"/>
          <w:szCs w:val="22"/>
        </w:rPr>
        <w:t xml:space="preserve">er                                                                                                               </w:t>
      </w:r>
      <w:r w:rsidRPr="001058FB">
        <w:rPr>
          <w:i/>
          <w:spacing w:val="30"/>
          <w:position w:val="-1"/>
          <w:sz w:val="22"/>
          <w:szCs w:val="22"/>
        </w:rPr>
        <w:t xml:space="preserve"> </w:t>
      </w:r>
      <w:r w:rsidRPr="001058FB">
        <w:rPr>
          <w:i/>
          <w:position w:val="-1"/>
          <w:sz w:val="22"/>
          <w:szCs w:val="22"/>
        </w:rPr>
        <w:t xml:space="preserve">June </w:t>
      </w:r>
      <w:r w:rsidRPr="001058FB">
        <w:rPr>
          <w:i/>
          <w:spacing w:val="16"/>
          <w:position w:val="-1"/>
          <w:sz w:val="22"/>
          <w:szCs w:val="22"/>
        </w:rPr>
        <w:t xml:space="preserve"> </w:t>
      </w:r>
      <w:r w:rsidRPr="001058FB">
        <w:rPr>
          <w:i/>
          <w:position w:val="-1"/>
          <w:sz w:val="22"/>
          <w:szCs w:val="22"/>
        </w:rPr>
        <w:t>2013</w:t>
      </w:r>
      <w:r w:rsidRPr="001058FB">
        <w:rPr>
          <w:i/>
          <w:spacing w:val="27"/>
          <w:position w:val="-1"/>
          <w:sz w:val="22"/>
          <w:szCs w:val="22"/>
        </w:rPr>
        <w:t xml:space="preserve"> </w:t>
      </w:r>
      <w:r w:rsidRPr="001058FB">
        <w:rPr>
          <w:i/>
          <w:position w:val="-1"/>
          <w:sz w:val="22"/>
          <w:szCs w:val="22"/>
        </w:rPr>
        <w:t>-</w:t>
      </w:r>
      <w:r w:rsidRPr="001058FB">
        <w:rPr>
          <w:i/>
          <w:spacing w:val="27"/>
          <w:position w:val="-1"/>
          <w:sz w:val="22"/>
          <w:szCs w:val="22"/>
        </w:rPr>
        <w:t xml:space="preserve"> </w:t>
      </w:r>
      <w:r w:rsidRPr="001058FB">
        <w:rPr>
          <w:i/>
          <w:w w:val="113"/>
          <w:position w:val="-1"/>
          <w:sz w:val="22"/>
          <w:szCs w:val="22"/>
        </w:rPr>
        <w:t>January</w:t>
      </w:r>
      <w:r w:rsidRPr="001058FB">
        <w:rPr>
          <w:i/>
          <w:spacing w:val="16"/>
          <w:w w:val="113"/>
          <w:position w:val="-1"/>
          <w:sz w:val="22"/>
          <w:szCs w:val="22"/>
        </w:rPr>
        <w:t xml:space="preserve"> </w:t>
      </w:r>
      <w:r w:rsidRPr="001058FB">
        <w:rPr>
          <w:i/>
          <w:w w:val="101"/>
          <w:position w:val="-1"/>
          <w:sz w:val="22"/>
          <w:szCs w:val="22"/>
        </w:rPr>
        <w:t>2014</w:t>
      </w:r>
    </w:p>
    <w:p w14:paraId="60FAAE9B" w14:textId="5A386AD5" w:rsidR="00D9008A" w:rsidRDefault="00770D28">
      <w:pPr>
        <w:spacing w:before="50" w:line="257" w:lineRule="auto"/>
        <w:ind w:left="1125" w:right="338" w:hanging="235"/>
        <w:rPr>
          <w:sz w:val="22"/>
          <w:szCs w:val="22"/>
        </w:rPr>
        <w:sectPr w:rsidR="00D9008A">
          <w:pgSz w:w="12240" w:h="15840"/>
          <w:pgMar w:top="640" w:right="600" w:bottom="280" w:left="620" w:header="720" w:footer="720" w:gutter="0"/>
          <w:cols w:space="720"/>
        </w:sectPr>
      </w:pPr>
      <w:r>
        <w:rPr>
          <w:sz w:val="22"/>
          <w:szCs w:val="22"/>
        </w:rPr>
        <w:t xml:space="preserve">– </w:t>
      </w:r>
      <w:r>
        <w:rPr>
          <w:spacing w:val="14"/>
          <w:sz w:val="22"/>
          <w:szCs w:val="22"/>
        </w:rPr>
        <w:t xml:space="preserve"> </w:t>
      </w:r>
      <w:r w:rsidR="001058FB">
        <w:rPr>
          <w:spacing w:val="-18"/>
          <w:sz w:val="22"/>
          <w:szCs w:val="22"/>
        </w:rPr>
        <w:t>W</w:t>
      </w:r>
      <w:r w:rsidR="001058FB">
        <w:rPr>
          <w:sz w:val="22"/>
          <w:szCs w:val="22"/>
        </w:rPr>
        <w:t xml:space="preserve">orking </w:t>
      </w:r>
      <w:r w:rsidR="001058FB">
        <w:rPr>
          <w:spacing w:val="3"/>
          <w:sz w:val="22"/>
          <w:szCs w:val="22"/>
        </w:rPr>
        <w:t>in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iOS</w:t>
      </w:r>
      <w:r>
        <w:rPr>
          <w:spacing w:val="25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De</w:t>
      </w:r>
      <w:r>
        <w:rPr>
          <w:spacing w:val="-6"/>
          <w:w w:val="103"/>
          <w:sz w:val="22"/>
          <w:szCs w:val="22"/>
        </w:rPr>
        <w:t>v</w:t>
      </w:r>
      <w:r>
        <w:rPr>
          <w:w w:val="104"/>
          <w:sz w:val="22"/>
          <w:szCs w:val="22"/>
        </w:rPr>
        <w:t>elopme</w:t>
      </w:r>
      <w:r>
        <w:rPr>
          <w:spacing w:val="-5"/>
          <w:w w:val="104"/>
          <w:sz w:val="22"/>
          <w:szCs w:val="22"/>
        </w:rPr>
        <w:t>n</w:t>
      </w:r>
      <w:r>
        <w:rPr>
          <w:w w:val="138"/>
          <w:sz w:val="22"/>
          <w:szCs w:val="22"/>
        </w:rPr>
        <w:t>t</w:t>
      </w:r>
      <w:r>
        <w:rPr>
          <w:spacing w:val="18"/>
          <w:sz w:val="22"/>
          <w:szCs w:val="22"/>
        </w:rPr>
        <w:t xml:space="preserve"> </w:t>
      </w:r>
      <w:r w:rsidR="001058FB">
        <w:rPr>
          <w:spacing w:val="-18"/>
          <w:sz w:val="22"/>
          <w:szCs w:val="22"/>
        </w:rPr>
        <w:t>T</w:t>
      </w:r>
      <w:r w:rsidR="001058FB">
        <w:rPr>
          <w:sz w:val="22"/>
          <w:szCs w:val="22"/>
        </w:rPr>
        <w:t xml:space="preserve">eam </w:t>
      </w:r>
      <w:r w:rsidR="001058FB">
        <w:rPr>
          <w:spacing w:val="4"/>
          <w:sz w:val="22"/>
          <w:szCs w:val="22"/>
        </w:rPr>
        <w:t>building</w:t>
      </w:r>
      <w:r w:rsidR="001058FB">
        <w:rPr>
          <w:sz w:val="22"/>
          <w:szCs w:val="22"/>
        </w:rPr>
        <w:t xml:space="preserve"> </w:t>
      </w:r>
      <w:r w:rsidR="001058FB">
        <w:rPr>
          <w:spacing w:val="1"/>
          <w:sz w:val="22"/>
          <w:szCs w:val="22"/>
        </w:rPr>
        <w:t>the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messaging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XMS</w:t>
      </w:r>
      <w:r>
        <w:rPr>
          <w:spacing w:val="23"/>
          <w:sz w:val="22"/>
          <w:szCs w:val="22"/>
        </w:rPr>
        <w:t xml:space="preserve"> </w:t>
      </w:r>
      <w:r>
        <w:rPr>
          <w:w w:val="121"/>
          <w:sz w:val="22"/>
          <w:szCs w:val="22"/>
        </w:rPr>
        <w:t>that</w:t>
      </w:r>
      <w:r>
        <w:rPr>
          <w:spacing w:val="6"/>
          <w:w w:val="121"/>
          <w:sz w:val="22"/>
          <w:szCs w:val="22"/>
        </w:rPr>
        <w:t xml:space="preserve"> </w:t>
      </w:r>
      <w:r>
        <w:rPr>
          <w:sz w:val="22"/>
          <w:szCs w:val="22"/>
        </w:rPr>
        <w:t>had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millions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9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 xml:space="preserve">users </w:t>
      </w:r>
      <w:r w:rsidR="001058FB">
        <w:rPr>
          <w:sz w:val="22"/>
          <w:szCs w:val="22"/>
        </w:rPr>
        <w:t xml:space="preserve">around </w:t>
      </w:r>
      <w:r w:rsidR="001058FB">
        <w:rPr>
          <w:spacing w:val="18"/>
          <w:sz w:val="22"/>
          <w:szCs w:val="22"/>
        </w:rPr>
        <w:t>the</w:t>
      </w:r>
      <w:r>
        <w:rPr>
          <w:spacing w:val="50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w</w:t>
      </w:r>
      <w:r>
        <w:rPr>
          <w:sz w:val="22"/>
          <w:szCs w:val="22"/>
        </w:rPr>
        <w:t>orld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50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9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com</w:t>
      </w:r>
      <w:r>
        <w:rPr>
          <w:spacing w:val="6"/>
          <w:w w:val="107"/>
          <w:sz w:val="22"/>
          <w:szCs w:val="22"/>
        </w:rPr>
        <w:t>p</w:t>
      </w:r>
      <w:r>
        <w:rPr>
          <w:w w:val="107"/>
          <w:sz w:val="22"/>
          <w:szCs w:val="22"/>
        </w:rPr>
        <w:t>etitor</w:t>
      </w:r>
      <w:r>
        <w:rPr>
          <w:spacing w:val="22"/>
          <w:w w:val="107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40"/>
          <w:sz w:val="22"/>
          <w:szCs w:val="22"/>
        </w:rPr>
        <w:t xml:space="preserve"> </w:t>
      </w:r>
      <w:r w:rsidR="001058FB">
        <w:rPr>
          <w:spacing w:val="-6"/>
          <w:w w:val="99"/>
          <w:sz w:val="22"/>
          <w:szCs w:val="22"/>
        </w:rPr>
        <w:t>W</w:t>
      </w:r>
      <w:r w:rsidR="001058FB">
        <w:rPr>
          <w:w w:val="112"/>
          <w:sz w:val="22"/>
          <w:szCs w:val="22"/>
        </w:rPr>
        <w:t>hatsApp</w:t>
      </w:r>
    </w:p>
    <w:p w14:paraId="0C096367" w14:textId="607033F7" w:rsidR="00D9008A" w:rsidRPr="00405F79" w:rsidRDefault="00875BB2">
      <w:pPr>
        <w:spacing w:before="59"/>
        <w:ind w:left="160"/>
        <w:rPr>
          <w:sz w:val="26"/>
          <w:szCs w:val="26"/>
        </w:rPr>
      </w:pPr>
      <w:r w:rsidRPr="00405F79">
        <w:rPr>
          <w:b/>
          <w:sz w:val="26"/>
          <w:szCs w:val="26"/>
        </w:rPr>
        <w:lastRenderedPageBreak/>
        <w:pict w14:anchorId="4FBAC7EA">
          <v:group id="_x0000_s1026" style="position:absolute;left:0;text-align:left;margin-left:31.05pt;margin-top:27.2pt;width:545.95pt;height:28.45pt;z-index:-251658752;mso-position-horizontal-relative:page;mso-position-vertical-relative:page" coordorigin="720,720" coordsize="10920,390">
            <v:shape id="_x0000_s1027" style="position:absolute;left:720;top:720;width:10920;height:390" coordorigin="720,720" coordsize="10920,390" path="m720,1110l11640,1110,11640,720,720,720,720,1110xe" fillcolor="#ccc" stroked="f">
              <v:path arrowok="t"/>
            </v:shape>
            <w10:wrap anchorx="page" anchory="page"/>
          </v:group>
        </w:pict>
      </w:r>
      <w:r w:rsidR="00770D28" w:rsidRPr="00405F79">
        <w:rPr>
          <w:b/>
          <w:w w:val="121"/>
          <w:sz w:val="26"/>
          <w:szCs w:val="26"/>
        </w:rPr>
        <w:t>Previous</w:t>
      </w:r>
      <w:r w:rsidR="00770D28" w:rsidRPr="00405F79">
        <w:rPr>
          <w:b/>
          <w:spacing w:val="18"/>
          <w:w w:val="121"/>
          <w:sz w:val="26"/>
          <w:szCs w:val="26"/>
        </w:rPr>
        <w:t xml:space="preserve"> </w:t>
      </w:r>
      <w:r w:rsidR="00770D28" w:rsidRPr="00405F79">
        <w:rPr>
          <w:b/>
          <w:spacing w:val="-27"/>
          <w:w w:val="121"/>
          <w:sz w:val="26"/>
          <w:szCs w:val="26"/>
        </w:rPr>
        <w:t>W</w:t>
      </w:r>
      <w:r w:rsidR="00770D28" w:rsidRPr="00405F79">
        <w:rPr>
          <w:b/>
          <w:w w:val="121"/>
          <w:sz w:val="26"/>
          <w:szCs w:val="26"/>
        </w:rPr>
        <w:t>ork</w:t>
      </w:r>
      <w:r w:rsidR="00770D28" w:rsidRPr="00405F79">
        <w:rPr>
          <w:b/>
          <w:spacing w:val="21"/>
          <w:w w:val="121"/>
          <w:sz w:val="26"/>
          <w:szCs w:val="26"/>
        </w:rPr>
        <w:t xml:space="preserve"> </w:t>
      </w:r>
      <w:r w:rsidR="00770D28" w:rsidRPr="00405F79">
        <w:rPr>
          <w:b/>
          <w:w w:val="121"/>
          <w:sz w:val="26"/>
          <w:szCs w:val="26"/>
        </w:rPr>
        <w:t>Ex</w:t>
      </w:r>
      <w:r w:rsidR="00770D28" w:rsidRPr="00405F79">
        <w:rPr>
          <w:b/>
          <w:spacing w:val="8"/>
          <w:w w:val="121"/>
          <w:sz w:val="26"/>
          <w:szCs w:val="26"/>
        </w:rPr>
        <w:t>p</w:t>
      </w:r>
      <w:r w:rsidR="00770D28" w:rsidRPr="00405F79">
        <w:rPr>
          <w:b/>
          <w:w w:val="118"/>
          <w:sz w:val="26"/>
          <w:szCs w:val="26"/>
        </w:rPr>
        <w:t>erienc</w:t>
      </w:r>
      <w:r w:rsidR="00770D28" w:rsidRPr="00405F79">
        <w:rPr>
          <w:w w:val="118"/>
          <w:sz w:val="26"/>
          <w:szCs w:val="26"/>
        </w:rPr>
        <w:t>e</w:t>
      </w:r>
    </w:p>
    <w:p w14:paraId="5F3719E4" w14:textId="77777777" w:rsidR="00D9008A" w:rsidRDefault="00D9008A">
      <w:pPr>
        <w:spacing w:before="19" w:line="200" w:lineRule="exact"/>
      </w:pPr>
    </w:p>
    <w:p w14:paraId="5FE937DD" w14:textId="77777777" w:rsidR="00D9008A" w:rsidRDefault="00770D28">
      <w:pPr>
        <w:spacing w:before="18" w:line="240" w:lineRule="exact"/>
        <w:ind w:left="645"/>
        <w:rPr>
          <w:sz w:val="22"/>
          <w:szCs w:val="22"/>
        </w:rPr>
      </w:pPr>
      <w:r w:rsidRPr="003E2417">
        <w:rPr>
          <w:b/>
          <w:w w:val="119"/>
          <w:position w:val="-1"/>
          <w:sz w:val="22"/>
          <w:szCs w:val="22"/>
        </w:rPr>
        <w:t>Simple</w:t>
      </w:r>
      <w:r w:rsidRPr="003E2417">
        <w:rPr>
          <w:b/>
          <w:spacing w:val="19"/>
          <w:w w:val="119"/>
          <w:position w:val="-1"/>
          <w:sz w:val="22"/>
          <w:szCs w:val="22"/>
        </w:rPr>
        <w:t xml:space="preserve"> </w:t>
      </w:r>
      <w:r w:rsidRPr="003E2417">
        <w:rPr>
          <w:b/>
          <w:w w:val="119"/>
          <w:position w:val="-1"/>
          <w:sz w:val="22"/>
          <w:szCs w:val="22"/>
        </w:rPr>
        <w:t>Apps</w:t>
      </w:r>
      <w:r w:rsidRPr="003E2417">
        <w:rPr>
          <w:b/>
          <w:spacing w:val="32"/>
          <w:w w:val="119"/>
          <w:position w:val="-1"/>
          <w:sz w:val="22"/>
          <w:szCs w:val="22"/>
        </w:rPr>
        <w:t xml:space="preserve"> </w:t>
      </w:r>
      <w:r w:rsidRPr="003E2417">
        <w:rPr>
          <w:b/>
          <w:w w:val="119"/>
          <w:position w:val="-1"/>
          <w:sz w:val="22"/>
          <w:szCs w:val="22"/>
        </w:rPr>
        <w:t>LLC</w:t>
      </w:r>
      <w:r>
        <w:rPr>
          <w:w w:val="119"/>
          <w:position w:val="-1"/>
          <w:sz w:val="22"/>
          <w:szCs w:val="22"/>
        </w:rPr>
        <w:t xml:space="preserve">                                                                                                  </w:t>
      </w:r>
      <w:r>
        <w:rPr>
          <w:spacing w:val="7"/>
          <w:w w:val="119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New</w:t>
      </w:r>
      <w:r>
        <w:rPr>
          <w:spacing w:val="18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Delhi,</w:t>
      </w:r>
      <w:r>
        <w:rPr>
          <w:spacing w:val="41"/>
          <w:position w:val="-1"/>
          <w:sz w:val="22"/>
          <w:szCs w:val="22"/>
        </w:rPr>
        <w:t xml:space="preserve"> </w:t>
      </w:r>
      <w:r>
        <w:rPr>
          <w:w w:val="108"/>
          <w:position w:val="-1"/>
          <w:sz w:val="22"/>
          <w:szCs w:val="22"/>
        </w:rPr>
        <w:t>India</w:t>
      </w:r>
    </w:p>
    <w:p w14:paraId="1110F2AE" w14:textId="77777777" w:rsidR="00D9008A" w:rsidRPr="00096404" w:rsidRDefault="00770D28">
      <w:pPr>
        <w:spacing w:line="260" w:lineRule="exact"/>
        <w:ind w:left="427"/>
        <w:rPr>
          <w:i/>
          <w:sz w:val="22"/>
          <w:szCs w:val="22"/>
        </w:rPr>
      </w:pPr>
      <w:r w:rsidRPr="00096404">
        <w:rPr>
          <w:i/>
          <w:w w:val="141"/>
          <w:position w:val="13"/>
          <w:sz w:val="22"/>
          <w:szCs w:val="22"/>
        </w:rPr>
        <w:t>•</w:t>
      </w:r>
      <w:r w:rsidRPr="00096404">
        <w:rPr>
          <w:i/>
          <w:spacing w:val="31"/>
          <w:w w:val="141"/>
          <w:position w:val="13"/>
          <w:sz w:val="22"/>
          <w:szCs w:val="22"/>
        </w:rPr>
        <w:t xml:space="preserve"> </w:t>
      </w:r>
      <w:r w:rsidRPr="00096404">
        <w:rPr>
          <w:i/>
          <w:spacing w:val="-17"/>
          <w:position w:val="-1"/>
          <w:sz w:val="22"/>
          <w:szCs w:val="22"/>
        </w:rPr>
        <w:t>F</w:t>
      </w:r>
      <w:r w:rsidRPr="00096404">
        <w:rPr>
          <w:i/>
          <w:position w:val="-1"/>
          <w:sz w:val="22"/>
          <w:szCs w:val="22"/>
        </w:rPr>
        <w:t>ounder</w:t>
      </w:r>
      <w:r w:rsidRPr="00096404">
        <w:rPr>
          <w:i/>
          <w:position w:val="-1"/>
          <w:sz w:val="22"/>
          <w:szCs w:val="22"/>
        </w:rPr>
        <w:t xml:space="preserve">                                                                                                                         </w:t>
      </w:r>
      <w:r w:rsidRPr="00096404">
        <w:rPr>
          <w:i/>
          <w:spacing w:val="40"/>
          <w:position w:val="-1"/>
          <w:sz w:val="22"/>
          <w:szCs w:val="22"/>
        </w:rPr>
        <w:t xml:space="preserve"> </w:t>
      </w:r>
      <w:r w:rsidRPr="00096404">
        <w:rPr>
          <w:i/>
          <w:spacing w:val="-17"/>
          <w:w w:val="108"/>
          <w:position w:val="-1"/>
          <w:sz w:val="22"/>
          <w:szCs w:val="22"/>
        </w:rPr>
        <w:t>F</w:t>
      </w:r>
      <w:r w:rsidRPr="00096404">
        <w:rPr>
          <w:i/>
          <w:w w:val="108"/>
          <w:position w:val="-1"/>
          <w:sz w:val="22"/>
          <w:szCs w:val="22"/>
        </w:rPr>
        <w:t>ebruary</w:t>
      </w:r>
      <w:r w:rsidRPr="00096404">
        <w:rPr>
          <w:i/>
          <w:spacing w:val="24"/>
          <w:w w:val="108"/>
          <w:position w:val="-1"/>
          <w:sz w:val="22"/>
          <w:szCs w:val="22"/>
        </w:rPr>
        <w:t xml:space="preserve"> </w:t>
      </w:r>
      <w:r w:rsidRPr="00096404">
        <w:rPr>
          <w:i/>
          <w:position w:val="-1"/>
          <w:sz w:val="22"/>
          <w:szCs w:val="22"/>
        </w:rPr>
        <w:t>2012</w:t>
      </w:r>
      <w:r w:rsidRPr="00096404">
        <w:rPr>
          <w:i/>
          <w:spacing w:val="27"/>
          <w:position w:val="-1"/>
          <w:sz w:val="22"/>
          <w:szCs w:val="22"/>
        </w:rPr>
        <w:t xml:space="preserve"> </w:t>
      </w:r>
      <w:r w:rsidRPr="00096404">
        <w:rPr>
          <w:i/>
          <w:position w:val="-1"/>
          <w:sz w:val="22"/>
          <w:szCs w:val="22"/>
        </w:rPr>
        <w:t>-</w:t>
      </w:r>
      <w:r w:rsidRPr="00096404">
        <w:rPr>
          <w:i/>
          <w:spacing w:val="27"/>
          <w:position w:val="-1"/>
          <w:sz w:val="22"/>
          <w:szCs w:val="22"/>
        </w:rPr>
        <w:t xml:space="preserve"> </w:t>
      </w:r>
      <w:r w:rsidRPr="00096404">
        <w:rPr>
          <w:i/>
          <w:position w:val="-1"/>
          <w:sz w:val="22"/>
          <w:szCs w:val="22"/>
        </w:rPr>
        <w:t xml:space="preserve">June </w:t>
      </w:r>
      <w:r w:rsidRPr="00096404">
        <w:rPr>
          <w:i/>
          <w:spacing w:val="16"/>
          <w:position w:val="-1"/>
          <w:sz w:val="22"/>
          <w:szCs w:val="22"/>
        </w:rPr>
        <w:t xml:space="preserve"> </w:t>
      </w:r>
      <w:r w:rsidRPr="00096404">
        <w:rPr>
          <w:i/>
          <w:w w:val="101"/>
          <w:position w:val="-1"/>
          <w:sz w:val="22"/>
          <w:szCs w:val="22"/>
        </w:rPr>
        <w:t>2013</w:t>
      </w:r>
    </w:p>
    <w:p w14:paraId="523AA512" w14:textId="52AA9D6D" w:rsidR="00D9008A" w:rsidRDefault="00770D28">
      <w:pPr>
        <w:spacing w:before="59"/>
        <w:ind w:left="891"/>
        <w:rPr>
          <w:sz w:val="22"/>
          <w:szCs w:val="22"/>
        </w:rPr>
      </w:pPr>
      <w:r>
        <w:rPr>
          <w:sz w:val="22"/>
          <w:szCs w:val="22"/>
        </w:rPr>
        <w:t xml:space="preserve">– </w:t>
      </w:r>
      <w:r>
        <w:rPr>
          <w:spacing w:val="14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Started</w:t>
      </w:r>
      <w:r>
        <w:rPr>
          <w:spacing w:val="12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iOS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44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>de</w:t>
      </w:r>
      <w:r>
        <w:rPr>
          <w:spacing w:val="-6"/>
          <w:w w:val="104"/>
          <w:sz w:val="22"/>
          <w:szCs w:val="22"/>
        </w:rPr>
        <w:t>v</w:t>
      </w:r>
      <w:r>
        <w:rPr>
          <w:w w:val="104"/>
          <w:sz w:val="22"/>
          <w:szCs w:val="22"/>
        </w:rPr>
        <w:t>elopme</w:t>
      </w:r>
      <w:r>
        <w:rPr>
          <w:spacing w:val="-5"/>
          <w:w w:val="104"/>
          <w:sz w:val="22"/>
          <w:szCs w:val="22"/>
        </w:rPr>
        <w:t>n</w:t>
      </w:r>
      <w:r>
        <w:rPr>
          <w:w w:val="138"/>
          <w:sz w:val="22"/>
          <w:szCs w:val="22"/>
        </w:rPr>
        <w:t>t</w:t>
      </w:r>
      <w:r>
        <w:rPr>
          <w:spacing w:val="18"/>
          <w:sz w:val="22"/>
          <w:szCs w:val="22"/>
        </w:rPr>
        <w:t xml:space="preserve"> </w:t>
      </w:r>
      <w:r w:rsidR="00096404">
        <w:rPr>
          <w:sz w:val="22"/>
          <w:szCs w:val="22"/>
        </w:rPr>
        <w:t>compa</w:t>
      </w:r>
      <w:r w:rsidR="00096404">
        <w:rPr>
          <w:spacing w:val="-6"/>
          <w:sz w:val="22"/>
          <w:szCs w:val="22"/>
        </w:rPr>
        <w:t>n</w:t>
      </w:r>
      <w:r w:rsidR="00096404">
        <w:rPr>
          <w:sz w:val="22"/>
          <w:szCs w:val="22"/>
        </w:rPr>
        <w:t xml:space="preserve">y </w:t>
      </w:r>
      <w:r w:rsidR="00096404">
        <w:rPr>
          <w:spacing w:val="9"/>
          <w:sz w:val="22"/>
          <w:szCs w:val="22"/>
        </w:rPr>
        <w:t>and</w:t>
      </w:r>
      <w:r>
        <w:rPr>
          <w:spacing w:val="50"/>
          <w:sz w:val="22"/>
          <w:szCs w:val="22"/>
        </w:rPr>
        <w:t xml:space="preserve"> </w:t>
      </w:r>
      <w:r w:rsidR="00096404">
        <w:rPr>
          <w:sz w:val="22"/>
          <w:szCs w:val="22"/>
        </w:rPr>
        <w:t xml:space="preserve">built </w:t>
      </w:r>
      <w:r w:rsidR="00096404">
        <w:rPr>
          <w:spacing w:val="7"/>
          <w:sz w:val="22"/>
          <w:szCs w:val="22"/>
        </w:rPr>
        <w:t>several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apps</w:t>
      </w:r>
      <w:r>
        <w:rPr>
          <w:spacing w:val="50"/>
          <w:sz w:val="22"/>
          <w:szCs w:val="22"/>
        </w:rPr>
        <w:t xml:space="preserve"> </w:t>
      </w:r>
      <w:r w:rsidR="00096404">
        <w:rPr>
          <w:sz w:val="22"/>
          <w:szCs w:val="22"/>
        </w:rPr>
        <w:t xml:space="preserve">under </w:t>
      </w:r>
      <w:r w:rsidR="00096404">
        <w:rPr>
          <w:spacing w:val="3"/>
          <w:sz w:val="22"/>
          <w:szCs w:val="22"/>
        </w:rPr>
        <w:t>it</w:t>
      </w:r>
    </w:p>
    <w:p w14:paraId="2EDB95A8" w14:textId="77777777" w:rsidR="00D9008A" w:rsidRDefault="00D9008A">
      <w:pPr>
        <w:spacing w:before="8" w:line="120" w:lineRule="exact"/>
        <w:rPr>
          <w:sz w:val="13"/>
          <w:szCs w:val="13"/>
        </w:rPr>
      </w:pPr>
    </w:p>
    <w:p w14:paraId="39091A02" w14:textId="77777777" w:rsidR="00D9008A" w:rsidRDefault="00770D28">
      <w:pPr>
        <w:spacing w:line="240" w:lineRule="exact"/>
        <w:ind w:left="645"/>
        <w:rPr>
          <w:sz w:val="22"/>
          <w:szCs w:val="22"/>
        </w:rPr>
      </w:pPr>
      <w:r w:rsidRPr="003E2417">
        <w:rPr>
          <w:b/>
          <w:position w:val="-1"/>
          <w:sz w:val="22"/>
          <w:szCs w:val="22"/>
        </w:rPr>
        <w:t xml:space="preserve">Self </w:t>
      </w:r>
      <w:r w:rsidRPr="003E2417">
        <w:rPr>
          <w:b/>
          <w:spacing w:val="20"/>
          <w:position w:val="-1"/>
          <w:sz w:val="22"/>
          <w:szCs w:val="22"/>
        </w:rPr>
        <w:t xml:space="preserve"> </w:t>
      </w:r>
      <w:r w:rsidRPr="003E2417">
        <w:rPr>
          <w:b/>
          <w:w w:val="120"/>
          <w:position w:val="-1"/>
          <w:sz w:val="22"/>
          <w:szCs w:val="22"/>
        </w:rPr>
        <w:t>Empl</w:t>
      </w:r>
      <w:r w:rsidRPr="003E2417">
        <w:rPr>
          <w:b/>
          <w:spacing w:val="-8"/>
          <w:w w:val="120"/>
          <w:position w:val="-1"/>
          <w:sz w:val="22"/>
          <w:szCs w:val="22"/>
        </w:rPr>
        <w:t>oy</w:t>
      </w:r>
      <w:r w:rsidRPr="003E2417">
        <w:rPr>
          <w:b/>
          <w:w w:val="120"/>
          <w:position w:val="-1"/>
          <w:sz w:val="22"/>
          <w:szCs w:val="22"/>
        </w:rPr>
        <w:t>ed</w:t>
      </w:r>
      <w:r>
        <w:rPr>
          <w:w w:val="120"/>
          <w:position w:val="-1"/>
          <w:sz w:val="22"/>
          <w:szCs w:val="22"/>
        </w:rPr>
        <w:t xml:space="preserve">                                                                                                       </w:t>
      </w:r>
      <w:r>
        <w:rPr>
          <w:spacing w:val="36"/>
          <w:w w:val="120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New</w:t>
      </w:r>
      <w:r>
        <w:rPr>
          <w:spacing w:val="18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Delhi,</w:t>
      </w:r>
      <w:r>
        <w:rPr>
          <w:spacing w:val="41"/>
          <w:position w:val="-1"/>
          <w:sz w:val="22"/>
          <w:szCs w:val="22"/>
        </w:rPr>
        <w:t xml:space="preserve"> </w:t>
      </w:r>
      <w:r>
        <w:rPr>
          <w:w w:val="108"/>
          <w:position w:val="-1"/>
          <w:sz w:val="22"/>
          <w:szCs w:val="22"/>
        </w:rPr>
        <w:t>India</w:t>
      </w:r>
    </w:p>
    <w:p w14:paraId="2D379F9C" w14:textId="77777777" w:rsidR="00D9008A" w:rsidRPr="00096404" w:rsidRDefault="00770D28">
      <w:pPr>
        <w:spacing w:line="260" w:lineRule="exact"/>
        <w:ind w:left="427"/>
        <w:rPr>
          <w:i/>
          <w:sz w:val="22"/>
          <w:szCs w:val="22"/>
        </w:rPr>
      </w:pPr>
      <w:r w:rsidRPr="00096404">
        <w:rPr>
          <w:i/>
          <w:w w:val="141"/>
          <w:position w:val="13"/>
          <w:sz w:val="22"/>
          <w:szCs w:val="22"/>
        </w:rPr>
        <w:t>•</w:t>
      </w:r>
      <w:r w:rsidRPr="00096404">
        <w:rPr>
          <w:i/>
          <w:spacing w:val="31"/>
          <w:w w:val="141"/>
          <w:position w:val="13"/>
          <w:sz w:val="22"/>
          <w:szCs w:val="22"/>
        </w:rPr>
        <w:t xml:space="preserve"> </w:t>
      </w:r>
      <w:r w:rsidRPr="00096404">
        <w:rPr>
          <w:i/>
          <w:position w:val="-1"/>
          <w:sz w:val="22"/>
          <w:szCs w:val="22"/>
        </w:rPr>
        <w:t>iOS</w:t>
      </w:r>
      <w:r w:rsidRPr="00096404">
        <w:rPr>
          <w:i/>
          <w:spacing w:val="37"/>
          <w:position w:val="-1"/>
          <w:sz w:val="22"/>
          <w:szCs w:val="22"/>
        </w:rPr>
        <w:t xml:space="preserve"> </w:t>
      </w:r>
      <w:r w:rsidRPr="00096404">
        <w:rPr>
          <w:i/>
          <w:w w:val="108"/>
          <w:position w:val="-1"/>
          <w:sz w:val="22"/>
          <w:szCs w:val="22"/>
        </w:rPr>
        <w:t xml:space="preserve">Consultant                                                                                                           </w:t>
      </w:r>
      <w:r w:rsidRPr="00096404">
        <w:rPr>
          <w:i/>
          <w:spacing w:val="20"/>
          <w:w w:val="108"/>
          <w:position w:val="-1"/>
          <w:sz w:val="22"/>
          <w:szCs w:val="22"/>
        </w:rPr>
        <w:t xml:space="preserve"> </w:t>
      </w:r>
      <w:r w:rsidRPr="00096404">
        <w:rPr>
          <w:i/>
          <w:position w:val="-1"/>
          <w:sz w:val="22"/>
          <w:szCs w:val="22"/>
        </w:rPr>
        <w:t>May</w:t>
      </w:r>
      <w:r w:rsidRPr="00096404">
        <w:rPr>
          <w:i/>
          <w:spacing w:val="31"/>
          <w:position w:val="-1"/>
          <w:sz w:val="22"/>
          <w:szCs w:val="22"/>
        </w:rPr>
        <w:t xml:space="preserve"> </w:t>
      </w:r>
      <w:r w:rsidRPr="00096404">
        <w:rPr>
          <w:i/>
          <w:position w:val="-1"/>
          <w:sz w:val="22"/>
          <w:szCs w:val="22"/>
        </w:rPr>
        <w:t>2012</w:t>
      </w:r>
      <w:r w:rsidRPr="00096404">
        <w:rPr>
          <w:i/>
          <w:spacing w:val="27"/>
          <w:position w:val="-1"/>
          <w:sz w:val="22"/>
          <w:szCs w:val="22"/>
        </w:rPr>
        <w:t xml:space="preserve"> </w:t>
      </w:r>
      <w:r w:rsidRPr="00096404">
        <w:rPr>
          <w:i/>
          <w:position w:val="-1"/>
          <w:sz w:val="22"/>
          <w:szCs w:val="22"/>
        </w:rPr>
        <w:t>-</w:t>
      </w:r>
      <w:r w:rsidRPr="00096404">
        <w:rPr>
          <w:i/>
          <w:spacing w:val="27"/>
          <w:position w:val="-1"/>
          <w:sz w:val="22"/>
          <w:szCs w:val="22"/>
        </w:rPr>
        <w:t xml:space="preserve"> </w:t>
      </w:r>
      <w:r w:rsidRPr="00096404">
        <w:rPr>
          <w:i/>
          <w:position w:val="-1"/>
          <w:sz w:val="22"/>
          <w:szCs w:val="22"/>
        </w:rPr>
        <w:t xml:space="preserve">June </w:t>
      </w:r>
      <w:r w:rsidRPr="00096404">
        <w:rPr>
          <w:i/>
          <w:spacing w:val="16"/>
          <w:position w:val="-1"/>
          <w:sz w:val="22"/>
          <w:szCs w:val="22"/>
        </w:rPr>
        <w:t xml:space="preserve"> </w:t>
      </w:r>
      <w:r w:rsidRPr="00096404">
        <w:rPr>
          <w:i/>
          <w:w w:val="101"/>
          <w:position w:val="-1"/>
          <w:sz w:val="22"/>
          <w:szCs w:val="22"/>
        </w:rPr>
        <w:t>2013</w:t>
      </w:r>
    </w:p>
    <w:p w14:paraId="49F2F831" w14:textId="2FBC8080" w:rsidR="00D9008A" w:rsidRDefault="00770D28">
      <w:pPr>
        <w:spacing w:before="59" w:line="257" w:lineRule="auto"/>
        <w:ind w:left="1125" w:right="182" w:hanging="235"/>
        <w:rPr>
          <w:sz w:val="22"/>
          <w:szCs w:val="22"/>
        </w:rPr>
      </w:pPr>
      <w:r>
        <w:rPr>
          <w:sz w:val="22"/>
          <w:szCs w:val="22"/>
        </w:rPr>
        <w:t xml:space="preserve">– </w:t>
      </w:r>
      <w:r>
        <w:rPr>
          <w:spacing w:val="14"/>
          <w:sz w:val="22"/>
          <w:szCs w:val="22"/>
        </w:rPr>
        <w:t xml:space="preserve"> </w:t>
      </w:r>
      <w:r w:rsidR="00096404">
        <w:rPr>
          <w:sz w:val="22"/>
          <w:szCs w:val="22"/>
        </w:rPr>
        <w:t>St</w:t>
      </w:r>
      <w:r w:rsidR="00096404">
        <w:rPr>
          <w:spacing w:val="-6"/>
          <w:sz w:val="22"/>
          <w:szCs w:val="22"/>
        </w:rPr>
        <w:t>ay</w:t>
      </w:r>
      <w:r w:rsidR="00096404">
        <w:rPr>
          <w:sz w:val="22"/>
          <w:szCs w:val="22"/>
        </w:rPr>
        <w:t xml:space="preserve">ed </w:t>
      </w:r>
      <w:r w:rsidR="00096404">
        <w:rPr>
          <w:spacing w:val="11"/>
          <w:sz w:val="22"/>
          <w:szCs w:val="22"/>
        </w:rPr>
        <w:t>at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home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India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49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pare</w:t>
      </w:r>
      <w:r>
        <w:rPr>
          <w:spacing w:val="-7"/>
          <w:w w:val="110"/>
          <w:sz w:val="22"/>
          <w:szCs w:val="22"/>
        </w:rPr>
        <w:t>n</w:t>
      </w:r>
      <w:r>
        <w:rPr>
          <w:w w:val="110"/>
          <w:sz w:val="22"/>
          <w:szCs w:val="22"/>
        </w:rPr>
        <w:t>ts</w:t>
      </w:r>
      <w:r>
        <w:rPr>
          <w:spacing w:val="17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hel</w:t>
      </w:r>
      <w:r>
        <w:rPr>
          <w:spacing w:val="7"/>
          <w:sz w:val="22"/>
          <w:szCs w:val="22"/>
        </w:rPr>
        <w:t>p</w:t>
      </w:r>
      <w:r>
        <w:rPr>
          <w:sz w:val="22"/>
          <w:szCs w:val="22"/>
        </w:rPr>
        <w:t>ed</w:t>
      </w:r>
      <w:r>
        <w:rPr>
          <w:spacing w:val="47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v</w:t>
      </w:r>
      <w:r>
        <w:rPr>
          <w:sz w:val="22"/>
          <w:szCs w:val="22"/>
        </w:rPr>
        <w:t>arious</w:t>
      </w:r>
      <w:r>
        <w:rPr>
          <w:spacing w:val="55"/>
          <w:sz w:val="22"/>
          <w:szCs w:val="22"/>
        </w:rPr>
        <w:t xml:space="preserve"> </w:t>
      </w:r>
      <w:r w:rsidR="00096404">
        <w:rPr>
          <w:sz w:val="22"/>
          <w:szCs w:val="22"/>
        </w:rPr>
        <w:t xml:space="preserve">companies </w:t>
      </w:r>
      <w:r w:rsidR="00096404">
        <w:rPr>
          <w:spacing w:val="1"/>
          <w:sz w:val="22"/>
          <w:szCs w:val="22"/>
        </w:rPr>
        <w:t>around</w:t>
      </w:r>
      <w:r w:rsidR="00096404">
        <w:rPr>
          <w:sz w:val="22"/>
          <w:szCs w:val="22"/>
        </w:rPr>
        <w:t xml:space="preserve"> </w:t>
      </w:r>
      <w:r w:rsidR="00096404">
        <w:rPr>
          <w:spacing w:val="18"/>
          <w:sz w:val="22"/>
          <w:szCs w:val="22"/>
        </w:rPr>
        <w:t>the</w:t>
      </w:r>
      <w:r>
        <w:rPr>
          <w:spacing w:val="50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w</w:t>
      </w:r>
      <w:r>
        <w:rPr>
          <w:sz w:val="22"/>
          <w:szCs w:val="22"/>
        </w:rPr>
        <w:t>orld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49"/>
          <w:sz w:val="22"/>
          <w:szCs w:val="22"/>
        </w:rPr>
        <w:t xml:space="preserve"> </w:t>
      </w:r>
      <w:r w:rsidR="00096404">
        <w:rPr>
          <w:sz w:val="22"/>
          <w:szCs w:val="22"/>
        </w:rPr>
        <w:t xml:space="preserve">their </w:t>
      </w:r>
      <w:r w:rsidR="00096404">
        <w:rPr>
          <w:spacing w:val="8"/>
          <w:sz w:val="22"/>
          <w:szCs w:val="22"/>
        </w:rPr>
        <w:t>iOS</w:t>
      </w:r>
      <w:r>
        <w:rPr>
          <w:w w:val="102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>de</w:t>
      </w:r>
      <w:r>
        <w:rPr>
          <w:spacing w:val="-6"/>
          <w:w w:val="104"/>
          <w:sz w:val="22"/>
          <w:szCs w:val="22"/>
        </w:rPr>
        <w:t>v</w:t>
      </w:r>
      <w:r>
        <w:rPr>
          <w:w w:val="104"/>
          <w:sz w:val="22"/>
          <w:szCs w:val="22"/>
        </w:rPr>
        <w:t>elopme</w:t>
      </w:r>
      <w:r>
        <w:rPr>
          <w:spacing w:val="-5"/>
          <w:w w:val="104"/>
          <w:sz w:val="22"/>
          <w:szCs w:val="22"/>
        </w:rPr>
        <w:t>n</w:t>
      </w:r>
      <w:r>
        <w:rPr>
          <w:w w:val="138"/>
          <w:sz w:val="22"/>
          <w:szCs w:val="22"/>
        </w:rPr>
        <w:t>t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 xml:space="preserve">design.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My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clie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ts</w:t>
      </w:r>
      <w:r>
        <w:rPr>
          <w:spacing w:val="50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w</w:t>
      </w:r>
      <w:r>
        <w:rPr>
          <w:sz w:val="22"/>
          <w:szCs w:val="22"/>
        </w:rPr>
        <w:t>ere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based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8"/>
          <w:sz w:val="22"/>
          <w:szCs w:val="22"/>
        </w:rPr>
        <w:t xml:space="preserve"> </w:t>
      </w:r>
      <w:r w:rsidR="00096404">
        <w:rPr>
          <w:sz w:val="22"/>
          <w:szCs w:val="22"/>
        </w:rPr>
        <w:t>Singa</w:t>
      </w:r>
      <w:r w:rsidR="00096404">
        <w:rPr>
          <w:spacing w:val="7"/>
          <w:sz w:val="22"/>
          <w:szCs w:val="22"/>
        </w:rPr>
        <w:t>p</w:t>
      </w:r>
      <w:r w:rsidR="00096404">
        <w:rPr>
          <w:sz w:val="22"/>
          <w:szCs w:val="22"/>
        </w:rPr>
        <w:t xml:space="preserve">ore, </w:t>
      </w:r>
      <w:r w:rsidR="00096404">
        <w:rPr>
          <w:spacing w:val="3"/>
          <w:sz w:val="22"/>
          <w:szCs w:val="22"/>
        </w:rPr>
        <w:t>Florida</w:t>
      </w:r>
      <w:r w:rsidR="00096404">
        <w:rPr>
          <w:sz w:val="22"/>
          <w:szCs w:val="22"/>
        </w:rPr>
        <w:t xml:space="preserve">, </w:t>
      </w:r>
      <w:r w:rsidR="00096404">
        <w:rPr>
          <w:spacing w:val="19"/>
          <w:sz w:val="22"/>
          <w:szCs w:val="22"/>
        </w:rPr>
        <w:t>North</w:t>
      </w:r>
      <w:r w:rsidR="00096404">
        <w:rPr>
          <w:sz w:val="22"/>
          <w:szCs w:val="22"/>
        </w:rPr>
        <w:t xml:space="preserve"> </w:t>
      </w:r>
      <w:r w:rsidR="00096404">
        <w:rPr>
          <w:spacing w:val="9"/>
          <w:sz w:val="22"/>
          <w:szCs w:val="22"/>
        </w:rPr>
        <w:t>Carolina</w:t>
      </w:r>
      <w:r w:rsidR="00096404">
        <w:rPr>
          <w:sz w:val="22"/>
          <w:szCs w:val="22"/>
        </w:rPr>
        <w:t xml:space="preserve">, </w:t>
      </w:r>
      <w:r w:rsidR="00096404">
        <w:rPr>
          <w:spacing w:val="21"/>
          <w:sz w:val="22"/>
          <w:szCs w:val="22"/>
        </w:rPr>
        <w:t>Washington</w:t>
      </w:r>
      <w:r>
        <w:rPr>
          <w:w w:val="107"/>
          <w:sz w:val="22"/>
          <w:szCs w:val="22"/>
        </w:rPr>
        <w:t xml:space="preserve"> </w:t>
      </w:r>
      <w:r>
        <w:rPr>
          <w:sz w:val="22"/>
          <w:szCs w:val="22"/>
        </w:rPr>
        <w:t>DC,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Israel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among</w:t>
      </w:r>
      <w:r>
        <w:rPr>
          <w:spacing w:val="48"/>
          <w:sz w:val="22"/>
          <w:szCs w:val="22"/>
        </w:rPr>
        <w:t xml:space="preserve"> </w:t>
      </w:r>
      <w:r w:rsidR="00096404">
        <w:rPr>
          <w:sz w:val="22"/>
          <w:szCs w:val="22"/>
        </w:rPr>
        <w:t xml:space="preserve">other </w:t>
      </w:r>
      <w:r w:rsidR="00096404">
        <w:rPr>
          <w:spacing w:val="8"/>
          <w:sz w:val="22"/>
          <w:szCs w:val="22"/>
        </w:rPr>
        <w:t>places</w:t>
      </w:r>
      <w:r>
        <w:rPr>
          <w:w w:val="104"/>
          <w:sz w:val="22"/>
          <w:szCs w:val="22"/>
        </w:rPr>
        <w:t>.</w:t>
      </w:r>
    </w:p>
    <w:p w14:paraId="09284573" w14:textId="77777777" w:rsidR="00D9008A" w:rsidRDefault="00D9008A">
      <w:pPr>
        <w:spacing w:before="1" w:line="120" w:lineRule="exact"/>
        <w:rPr>
          <w:sz w:val="12"/>
          <w:szCs w:val="12"/>
        </w:rPr>
      </w:pPr>
    </w:p>
    <w:p w14:paraId="68FCF17D" w14:textId="4EC35F00" w:rsidR="00D9008A" w:rsidRDefault="00770D28">
      <w:pPr>
        <w:spacing w:line="240" w:lineRule="exact"/>
        <w:ind w:left="645"/>
        <w:rPr>
          <w:sz w:val="22"/>
          <w:szCs w:val="22"/>
        </w:rPr>
      </w:pPr>
      <w:hyperlink r:id="rId17">
        <w:r w:rsidRPr="003E2417">
          <w:rPr>
            <w:b/>
            <w:w w:val="123"/>
            <w:position w:val="-1"/>
            <w:sz w:val="22"/>
            <w:szCs w:val="22"/>
          </w:rPr>
          <w:t>MicroStrategy</w:t>
        </w:r>
        <w:r w:rsidRPr="003E2417">
          <w:rPr>
            <w:b/>
            <w:spacing w:val="30"/>
            <w:w w:val="123"/>
            <w:position w:val="-1"/>
            <w:sz w:val="22"/>
            <w:szCs w:val="22"/>
          </w:rPr>
          <w:t xml:space="preserve"> </w:t>
        </w:r>
        <w:r w:rsidRPr="003E2417">
          <w:rPr>
            <w:b/>
            <w:w w:val="123"/>
            <w:position w:val="-1"/>
            <w:sz w:val="22"/>
            <w:szCs w:val="22"/>
          </w:rPr>
          <w:t>Inc.</w:t>
        </w:r>
        <w:r>
          <w:rPr>
            <w:w w:val="123"/>
            <w:position w:val="-1"/>
            <w:sz w:val="22"/>
            <w:szCs w:val="22"/>
          </w:rPr>
          <w:t xml:space="preserve">                                                                    </w:t>
        </w:r>
        <w:r w:rsidR="00096404">
          <w:rPr>
            <w:w w:val="123"/>
            <w:position w:val="-1"/>
            <w:sz w:val="22"/>
            <w:szCs w:val="22"/>
          </w:rPr>
          <w:t xml:space="preserve">                              </w:t>
        </w:r>
        <w:r>
          <w:rPr>
            <w:w w:val="104"/>
            <w:position w:val="-1"/>
            <w:sz w:val="22"/>
            <w:szCs w:val="22"/>
          </w:rPr>
          <w:t>McLean,</w:t>
        </w:r>
      </w:hyperlink>
      <w:r w:rsidR="00096404">
        <w:rPr>
          <w:w w:val="104"/>
          <w:position w:val="-1"/>
          <w:sz w:val="22"/>
          <w:szCs w:val="22"/>
        </w:rPr>
        <w:t xml:space="preserve"> </w:t>
      </w:r>
      <w:r>
        <w:rPr>
          <w:spacing w:val="-24"/>
          <w:w w:val="103"/>
          <w:position w:val="-1"/>
          <w:sz w:val="22"/>
          <w:szCs w:val="22"/>
        </w:rPr>
        <w:t>V</w:t>
      </w:r>
      <w:r>
        <w:rPr>
          <w:w w:val="103"/>
          <w:position w:val="-1"/>
          <w:sz w:val="22"/>
          <w:szCs w:val="22"/>
        </w:rPr>
        <w:t>A</w:t>
      </w:r>
    </w:p>
    <w:p w14:paraId="4AC948C3" w14:textId="77777777" w:rsidR="00D9008A" w:rsidRPr="00096404" w:rsidRDefault="00770D28">
      <w:pPr>
        <w:spacing w:line="260" w:lineRule="exact"/>
        <w:ind w:left="427"/>
        <w:rPr>
          <w:i/>
          <w:sz w:val="22"/>
          <w:szCs w:val="22"/>
        </w:rPr>
      </w:pPr>
      <w:r w:rsidRPr="00096404">
        <w:rPr>
          <w:i/>
          <w:w w:val="141"/>
          <w:position w:val="13"/>
          <w:sz w:val="22"/>
          <w:szCs w:val="22"/>
        </w:rPr>
        <w:t>•</w:t>
      </w:r>
      <w:r w:rsidRPr="00096404">
        <w:rPr>
          <w:i/>
          <w:spacing w:val="31"/>
          <w:w w:val="141"/>
          <w:position w:val="13"/>
          <w:sz w:val="22"/>
          <w:szCs w:val="22"/>
        </w:rPr>
        <w:t xml:space="preserve"> </w:t>
      </w:r>
      <w:r w:rsidRPr="00096404">
        <w:rPr>
          <w:i/>
          <w:position w:val="-1"/>
          <w:sz w:val="22"/>
          <w:szCs w:val="22"/>
        </w:rPr>
        <w:t>Softwa</w:t>
      </w:r>
      <w:r w:rsidRPr="00096404">
        <w:rPr>
          <w:i/>
          <w:spacing w:val="-11"/>
          <w:position w:val="-1"/>
          <w:sz w:val="22"/>
          <w:szCs w:val="22"/>
        </w:rPr>
        <w:t>r</w:t>
      </w:r>
      <w:r w:rsidRPr="00096404">
        <w:rPr>
          <w:i/>
          <w:position w:val="-1"/>
          <w:sz w:val="22"/>
          <w:szCs w:val="22"/>
        </w:rPr>
        <w:t>e</w:t>
      </w:r>
      <w:r w:rsidRPr="00096404">
        <w:rPr>
          <w:i/>
          <w:spacing w:val="46"/>
          <w:position w:val="-1"/>
          <w:sz w:val="22"/>
          <w:szCs w:val="22"/>
        </w:rPr>
        <w:t xml:space="preserve"> </w:t>
      </w:r>
      <w:r w:rsidRPr="00096404">
        <w:rPr>
          <w:i/>
          <w:position w:val="-1"/>
          <w:sz w:val="22"/>
          <w:szCs w:val="22"/>
        </w:rPr>
        <w:t>Engin</w:t>
      </w:r>
      <w:r w:rsidRPr="00096404">
        <w:rPr>
          <w:i/>
          <w:spacing w:val="-11"/>
          <w:position w:val="-1"/>
          <w:sz w:val="22"/>
          <w:szCs w:val="22"/>
        </w:rPr>
        <w:t>e</w:t>
      </w:r>
      <w:r w:rsidRPr="00096404">
        <w:rPr>
          <w:i/>
          <w:position w:val="-1"/>
          <w:sz w:val="22"/>
          <w:szCs w:val="22"/>
        </w:rPr>
        <w:t>er</w:t>
      </w:r>
      <w:r w:rsidRPr="00096404">
        <w:rPr>
          <w:i/>
          <w:position w:val="-1"/>
          <w:sz w:val="22"/>
          <w:szCs w:val="22"/>
        </w:rPr>
        <w:t xml:space="preserve">                                                                                                </w:t>
      </w:r>
      <w:r w:rsidRPr="00096404">
        <w:rPr>
          <w:i/>
          <w:spacing w:val="17"/>
          <w:position w:val="-1"/>
          <w:sz w:val="22"/>
          <w:szCs w:val="22"/>
        </w:rPr>
        <w:t xml:space="preserve"> </w:t>
      </w:r>
      <w:r w:rsidRPr="00096404">
        <w:rPr>
          <w:i/>
          <w:position w:val="-1"/>
          <w:sz w:val="22"/>
          <w:szCs w:val="22"/>
        </w:rPr>
        <w:t>Septem</w:t>
      </w:r>
      <w:r w:rsidRPr="00096404">
        <w:rPr>
          <w:i/>
          <w:spacing w:val="-11"/>
          <w:position w:val="-1"/>
          <w:sz w:val="22"/>
          <w:szCs w:val="22"/>
        </w:rPr>
        <w:t>b</w:t>
      </w:r>
      <w:r w:rsidRPr="00096404">
        <w:rPr>
          <w:i/>
          <w:position w:val="-1"/>
          <w:sz w:val="22"/>
          <w:szCs w:val="22"/>
        </w:rPr>
        <w:t xml:space="preserve">er </w:t>
      </w:r>
      <w:r w:rsidRPr="00096404">
        <w:rPr>
          <w:i/>
          <w:spacing w:val="4"/>
          <w:position w:val="-1"/>
          <w:sz w:val="22"/>
          <w:szCs w:val="22"/>
        </w:rPr>
        <w:t xml:space="preserve"> </w:t>
      </w:r>
      <w:r w:rsidRPr="00096404">
        <w:rPr>
          <w:i/>
          <w:position w:val="-1"/>
          <w:sz w:val="22"/>
          <w:szCs w:val="22"/>
        </w:rPr>
        <w:t>2010</w:t>
      </w:r>
      <w:r w:rsidRPr="00096404">
        <w:rPr>
          <w:i/>
          <w:spacing w:val="27"/>
          <w:position w:val="-1"/>
          <w:sz w:val="22"/>
          <w:szCs w:val="22"/>
        </w:rPr>
        <w:t xml:space="preserve"> </w:t>
      </w:r>
      <w:r w:rsidRPr="00096404">
        <w:rPr>
          <w:i/>
          <w:position w:val="-1"/>
          <w:sz w:val="22"/>
          <w:szCs w:val="22"/>
        </w:rPr>
        <w:t>-</w:t>
      </w:r>
      <w:r w:rsidRPr="00096404">
        <w:rPr>
          <w:i/>
          <w:spacing w:val="27"/>
          <w:position w:val="-1"/>
          <w:sz w:val="22"/>
          <w:szCs w:val="22"/>
        </w:rPr>
        <w:t xml:space="preserve"> </w:t>
      </w:r>
      <w:r w:rsidRPr="00096404">
        <w:rPr>
          <w:i/>
          <w:w w:val="107"/>
          <w:position w:val="-1"/>
          <w:sz w:val="22"/>
          <w:szCs w:val="22"/>
        </w:rPr>
        <w:t xml:space="preserve">January </w:t>
      </w:r>
      <w:r w:rsidRPr="00096404">
        <w:rPr>
          <w:i/>
          <w:spacing w:val="2"/>
          <w:w w:val="107"/>
          <w:position w:val="-1"/>
          <w:sz w:val="22"/>
          <w:szCs w:val="22"/>
        </w:rPr>
        <w:t xml:space="preserve"> </w:t>
      </w:r>
      <w:r w:rsidRPr="00096404">
        <w:rPr>
          <w:i/>
          <w:w w:val="107"/>
          <w:position w:val="-1"/>
          <w:sz w:val="22"/>
          <w:szCs w:val="22"/>
        </w:rPr>
        <w:t>2012</w:t>
      </w:r>
    </w:p>
    <w:p w14:paraId="26F94073" w14:textId="67CA123E" w:rsidR="00D9008A" w:rsidRDefault="00770D28">
      <w:pPr>
        <w:spacing w:before="59" w:line="257" w:lineRule="auto"/>
        <w:ind w:left="1125" w:right="290" w:hanging="235"/>
        <w:rPr>
          <w:sz w:val="22"/>
          <w:szCs w:val="22"/>
        </w:rPr>
      </w:pPr>
      <w:r>
        <w:rPr>
          <w:sz w:val="22"/>
          <w:szCs w:val="22"/>
        </w:rPr>
        <w:t xml:space="preserve">– </w:t>
      </w:r>
      <w:r>
        <w:rPr>
          <w:spacing w:val="14"/>
          <w:sz w:val="22"/>
          <w:szCs w:val="22"/>
        </w:rPr>
        <w:t xml:space="preserve"> </w:t>
      </w:r>
      <w:r w:rsidR="00096404">
        <w:rPr>
          <w:spacing w:val="-18"/>
          <w:sz w:val="22"/>
          <w:szCs w:val="22"/>
        </w:rPr>
        <w:t>W</w:t>
      </w:r>
      <w:r w:rsidR="00096404">
        <w:rPr>
          <w:sz w:val="22"/>
          <w:szCs w:val="22"/>
        </w:rPr>
        <w:t>or</w:t>
      </w:r>
      <w:r w:rsidR="00096404">
        <w:rPr>
          <w:spacing w:val="-6"/>
          <w:sz w:val="22"/>
          <w:szCs w:val="22"/>
        </w:rPr>
        <w:t>k</w:t>
      </w:r>
      <w:r w:rsidR="00096404">
        <w:rPr>
          <w:sz w:val="22"/>
          <w:szCs w:val="22"/>
        </w:rPr>
        <w:t xml:space="preserve">ed </w:t>
      </w:r>
      <w:r w:rsidR="00096404">
        <w:rPr>
          <w:spacing w:val="5"/>
          <w:sz w:val="22"/>
          <w:szCs w:val="22"/>
        </w:rPr>
        <w:t>on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6"/>
          <w:sz w:val="22"/>
          <w:szCs w:val="22"/>
        </w:rPr>
        <w:t>v</w:t>
      </w:r>
      <w:r>
        <w:rPr>
          <w:sz w:val="22"/>
          <w:szCs w:val="22"/>
        </w:rPr>
        <w:t>eral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iOS</w:t>
      </w:r>
      <w:r>
        <w:rPr>
          <w:spacing w:val="25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De</w:t>
      </w:r>
      <w:r>
        <w:rPr>
          <w:spacing w:val="-5"/>
          <w:w w:val="103"/>
          <w:sz w:val="22"/>
          <w:szCs w:val="22"/>
        </w:rPr>
        <w:t>v</w:t>
      </w:r>
      <w:r>
        <w:rPr>
          <w:w w:val="104"/>
          <w:sz w:val="22"/>
          <w:szCs w:val="22"/>
        </w:rPr>
        <w:t>elopme</w:t>
      </w:r>
      <w:r>
        <w:rPr>
          <w:spacing w:val="-5"/>
          <w:w w:val="104"/>
          <w:sz w:val="22"/>
          <w:szCs w:val="22"/>
        </w:rPr>
        <w:t>n</w:t>
      </w:r>
      <w:r>
        <w:rPr>
          <w:w w:val="138"/>
          <w:sz w:val="22"/>
          <w:szCs w:val="22"/>
        </w:rPr>
        <w:t>t</w:t>
      </w:r>
      <w:r>
        <w:rPr>
          <w:spacing w:val="18"/>
          <w:sz w:val="22"/>
          <w:szCs w:val="22"/>
        </w:rPr>
        <w:t xml:space="preserve"> </w:t>
      </w:r>
      <w:r w:rsidR="00096404">
        <w:rPr>
          <w:sz w:val="22"/>
          <w:szCs w:val="22"/>
        </w:rPr>
        <w:t>pr</w:t>
      </w:r>
      <w:r w:rsidR="00096404">
        <w:rPr>
          <w:spacing w:val="13"/>
          <w:sz w:val="22"/>
          <w:szCs w:val="22"/>
        </w:rPr>
        <w:t>o</w:t>
      </w:r>
      <w:r w:rsidR="00096404">
        <w:rPr>
          <w:sz w:val="22"/>
          <w:szCs w:val="22"/>
        </w:rPr>
        <w:t xml:space="preserve">jects </w:t>
      </w:r>
      <w:r w:rsidR="00096404">
        <w:rPr>
          <w:spacing w:val="12"/>
          <w:sz w:val="22"/>
          <w:szCs w:val="22"/>
        </w:rPr>
        <w:t>for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clie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ts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9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Microstrategy</w:t>
      </w:r>
      <w:r>
        <w:rPr>
          <w:spacing w:val="15"/>
          <w:w w:val="107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hel</w:t>
      </w:r>
      <w:r>
        <w:rPr>
          <w:spacing w:val="7"/>
          <w:sz w:val="22"/>
          <w:szCs w:val="22"/>
        </w:rPr>
        <w:t>p</w:t>
      </w:r>
      <w:r>
        <w:rPr>
          <w:sz w:val="22"/>
          <w:szCs w:val="22"/>
        </w:rPr>
        <w:t>ed</w:t>
      </w:r>
      <w:r>
        <w:rPr>
          <w:spacing w:val="47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 xml:space="preserve">automate </w:t>
      </w:r>
      <w:r>
        <w:rPr>
          <w:spacing w:val="-12"/>
          <w:sz w:val="22"/>
          <w:szCs w:val="22"/>
        </w:rPr>
        <w:t>v</w:t>
      </w:r>
      <w:r>
        <w:rPr>
          <w:sz w:val="22"/>
          <w:szCs w:val="22"/>
        </w:rPr>
        <w:t>arious</w:t>
      </w:r>
      <w:r>
        <w:rPr>
          <w:spacing w:val="55"/>
          <w:sz w:val="22"/>
          <w:szCs w:val="22"/>
        </w:rPr>
        <w:t xml:space="preserve"> </w:t>
      </w:r>
      <w:r>
        <w:rPr>
          <w:sz w:val="22"/>
          <w:szCs w:val="22"/>
        </w:rPr>
        <w:t xml:space="preserve">tasks. 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Also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hel</w:t>
      </w:r>
      <w:r>
        <w:rPr>
          <w:spacing w:val="6"/>
          <w:sz w:val="22"/>
          <w:szCs w:val="22"/>
        </w:rPr>
        <w:t>p</w:t>
      </w:r>
      <w:r>
        <w:rPr>
          <w:sz w:val="22"/>
          <w:szCs w:val="22"/>
        </w:rPr>
        <w:t>ed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6"/>
          <w:sz w:val="22"/>
          <w:szCs w:val="22"/>
        </w:rPr>
        <w:t>v</w:t>
      </w:r>
      <w:r>
        <w:rPr>
          <w:sz w:val="22"/>
          <w:szCs w:val="22"/>
        </w:rPr>
        <w:t>elop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0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microstrategy</w:t>
      </w:r>
      <w:r>
        <w:rPr>
          <w:spacing w:val="15"/>
          <w:w w:val="107"/>
          <w:sz w:val="22"/>
          <w:szCs w:val="22"/>
        </w:rPr>
        <w:t xml:space="preserve"> </w:t>
      </w:r>
      <w:r>
        <w:rPr>
          <w:sz w:val="22"/>
          <w:szCs w:val="22"/>
        </w:rPr>
        <w:t>SDK.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iOS</w:t>
      </w:r>
      <w:r>
        <w:rPr>
          <w:spacing w:val="25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9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pret</w:t>
      </w:r>
      <w:r>
        <w:rPr>
          <w:spacing w:val="-6"/>
          <w:w w:val="114"/>
          <w:sz w:val="22"/>
          <w:szCs w:val="22"/>
        </w:rPr>
        <w:t>t</w:t>
      </w:r>
      <w:r>
        <w:rPr>
          <w:w w:val="114"/>
          <w:sz w:val="22"/>
          <w:szCs w:val="22"/>
        </w:rPr>
        <w:t>y</w:t>
      </w:r>
      <w:r>
        <w:rPr>
          <w:spacing w:val="12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new</w:t>
      </w:r>
      <w:r>
        <w:rPr>
          <w:spacing w:val="25"/>
          <w:sz w:val="22"/>
          <w:szCs w:val="22"/>
        </w:rPr>
        <w:t xml:space="preserve"> </w:t>
      </w:r>
      <w:r w:rsidR="00096404">
        <w:rPr>
          <w:sz w:val="22"/>
          <w:szCs w:val="22"/>
        </w:rPr>
        <w:t>te</w:t>
      </w:r>
      <w:r w:rsidR="00096404">
        <w:rPr>
          <w:spacing w:val="-6"/>
          <w:sz w:val="22"/>
          <w:szCs w:val="22"/>
        </w:rPr>
        <w:t>c</w:t>
      </w:r>
      <w:r w:rsidR="00096404">
        <w:rPr>
          <w:sz w:val="22"/>
          <w:szCs w:val="22"/>
        </w:rPr>
        <w:t xml:space="preserve">hnology </w:t>
      </w:r>
      <w:r w:rsidR="00096404">
        <w:rPr>
          <w:spacing w:val="5"/>
          <w:sz w:val="22"/>
          <w:szCs w:val="22"/>
        </w:rPr>
        <w:t>at</w:t>
      </w:r>
      <w:r>
        <w:rPr>
          <w:spacing w:val="53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this </w:t>
      </w:r>
      <w:r>
        <w:rPr>
          <w:spacing w:val="6"/>
          <w:w w:val="110"/>
          <w:sz w:val="22"/>
          <w:szCs w:val="22"/>
        </w:rPr>
        <w:t>p</w:t>
      </w:r>
      <w:r>
        <w:rPr>
          <w:w w:val="103"/>
          <w:sz w:val="22"/>
          <w:szCs w:val="22"/>
        </w:rPr>
        <w:t>oi</w:t>
      </w:r>
      <w:r>
        <w:rPr>
          <w:spacing w:val="-6"/>
          <w:w w:val="103"/>
          <w:sz w:val="22"/>
          <w:szCs w:val="22"/>
        </w:rPr>
        <w:t>n</w:t>
      </w:r>
      <w:r>
        <w:rPr>
          <w:w w:val="138"/>
          <w:sz w:val="22"/>
          <w:szCs w:val="22"/>
        </w:rPr>
        <w:t>t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so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this</w:t>
      </w:r>
      <w:r>
        <w:rPr>
          <w:spacing w:val="50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some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really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6"/>
          <w:sz w:val="22"/>
          <w:szCs w:val="22"/>
        </w:rPr>
        <w:t>oo</w:t>
      </w:r>
      <w:r>
        <w:rPr>
          <w:sz w:val="22"/>
          <w:szCs w:val="22"/>
        </w:rPr>
        <w:t>d</w:t>
      </w:r>
      <w:r>
        <w:rPr>
          <w:spacing w:val="26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>ex</w:t>
      </w:r>
      <w:r>
        <w:rPr>
          <w:spacing w:val="7"/>
          <w:w w:val="104"/>
          <w:sz w:val="22"/>
          <w:szCs w:val="22"/>
        </w:rPr>
        <w:t>p</w:t>
      </w:r>
      <w:r>
        <w:rPr>
          <w:w w:val="103"/>
          <w:sz w:val="22"/>
          <w:szCs w:val="22"/>
        </w:rPr>
        <w:t>erience.</w:t>
      </w:r>
    </w:p>
    <w:p w14:paraId="432A4CED" w14:textId="77777777" w:rsidR="00D9008A" w:rsidRDefault="00D9008A">
      <w:pPr>
        <w:spacing w:before="1" w:line="120" w:lineRule="exact"/>
        <w:rPr>
          <w:sz w:val="12"/>
          <w:szCs w:val="12"/>
        </w:rPr>
      </w:pPr>
    </w:p>
    <w:p w14:paraId="48D5EF12" w14:textId="38E311B5" w:rsidR="00D9008A" w:rsidRDefault="00770D28">
      <w:pPr>
        <w:spacing w:line="240" w:lineRule="exact"/>
        <w:ind w:left="645"/>
        <w:rPr>
          <w:sz w:val="22"/>
          <w:szCs w:val="22"/>
        </w:rPr>
      </w:pPr>
      <w:r w:rsidRPr="003E2417">
        <w:rPr>
          <w:b/>
          <w:w w:val="116"/>
          <w:position w:val="-1"/>
          <w:sz w:val="22"/>
          <w:szCs w:val="22"/>
        </w:rPr>
        <w:t>Citisync.com</w:t>
      </w:r>
      <w:r>
        <w:rPr>
          <w:w w:val="116"/>
          <w:position w:val="-1"/>
          <w:sz w:val="22"/>
          <w:szCs w:val="22"/>
        </w:rPr>
        <w:t xml:space="preserve">                                                                                 </w:t>
      </w:r>
      <w:r w:rsidR="00096404">
        <w:rPr>
          <w:w w:val="116"/>
          <w:position w:val="-1"/>
          <w:sz w:val="22"/>
          <w:szCs w:val="22"/>
        </w:rPr>
        <w:t xml:space="preserve">                               Gainesville, FL</w:t>
      </w:r>
    </w:p>
    <w:p w14:paraId="5241709C" w14:textId="77777777" w:rsidR="00D9008A" w:rsidRPr="00096404" w:rsidRDefault="00770D28">
      <w:pPr>
        <w:spacing w:line="260" w:lineRule="exact"/>
        <w:ind w:left="427"/>
        <w:rPr>
          <w:i/>
          <w:sz w:val="22"/>
          <w:szCs w:val="22"/>
        </w:rPr>
      </w:pPr>
      <w:r w:rsidRPr="00096404">
        <w:rPr>
          <w:i/>
          <w:w w:val="141"/>
          <w:position w:val="13"/>
          <w:sz w:val="22"/>
          <w:szCs w:val="22"/>
        </w:rPr>
        <w:t>•</w:t>
      </w:r>
      <w:r w:rsidRPr="00096404">
        <w:rPr>
          <w:i/>
          <w:spacing w:val="31"/>
          <w:w w:val="141"/>
          <w:position w:val="13"/>
          <w:sz w:val="22"/>
          <w:szCs w:val="22"/>
        </w:rPr>
        <w:t xml:space="preserve"> </w:t>
      </w:r>
      <w:r w:rsidRPr="00096404">
        <w:rPr>
          <w:i/>
          <w:position w:val="-1"/>
          <w:sz w:val="22"/>
          <w:szCs w:val="22"/>
        </w:rPr>
        <w:t>iOS</w:t>
      </w:r>
      <w:r w:rsidRPr="00096404">
        <w:rPr>
          <w:i/>
          <w:spacing w:val="37"/>
          <w:position w:val="-1"/>
          <w:sz w:val="22"/>
          <w:szCs w:val="22"/>
        </w:rPr>
        <w:t xml:space="preserve"> </w:t>
      </w:r>
      <w:r w:rsidRPr="00096404">
        <w:rPr>
          <w:i/>
          <w:position w:val="-1"/>
          <w:sz w:val="22"/>
          <w:szCs w:val="22"/>
        </w:rPr>
        <w:t>Develo</w:t>
      </w:r>
      <w:r w:rsidRPr="00096404">
        <w:rPr>
          <w:i/>
          <w:spacing w:val="-11"/>
          <w:position w:val="-1"/>
          <w:sz w:val="22"/>
          <w:szCs w:val="22"/>
        </w:rPr>
        <w:t>p</w:t>
      </w:r>
      <w:r w:rsidRPr="00096404">
        <w:rPr>
          <w:i/>
          <w:position w:val="-1"/>
          <w:sz w:val="22"/>
          <w:szCs w:val="22"/>
        </w:rPr>
        <w:t xml:space="preserve">er                                                                                                                  </w:t>
      </w:r>
      <w:r w:rsidRPr="00096404">
        <w:rPr>
          <w:i/>
          <w:spacing w:val="5"/>
          <w:position w:val="-1"/>
          <w:sz w:val="22"/>
          <w:szCs w:val="22"/>
        </w:rPr>
        <w:t xml:space="preserve"> </w:t>
      </w:r>
      <w:r w:rsidRPr="00096404">
        <w:rPr>
          <w:i/>
          <w:w w:val="113"/>
          <w:position w:val="-1"/>
          <w:sz w:val="22"/>
          <w:szCs w:val="22"/>
        </w:rPr>
        <w:t>January</w:t>
      </w:r>
      <w:r w:rsidRPr="00096404">
        <w:rPr>
          <w:i/>
          <w:spacing w:val="17"/>
          <w:w w:val="113"/>
          <w:position w:val="-1"/>
          <w:sz w:val="22"/>
          <w:szCs w:val="22"/>
        </w:rPr>
        <w:t xml:space="preserve"> </w:t>
      </w:r>
      <w:r w:rsidRPr="00096404">
        <w:rPr>
          <w:i/>
          <w:position w:val="-1"/>
          <w:sz w:val="22"/>
          <w:szCs w:val="22"/>
        </w:rPr>
        <w:t>2010-</w:t>
      </w:r>
      <w:r w:rsidRPr="00096404">
        <w:rPr>
          <w:i/>
          <w:spacing w:val="33"/>
          <w:position w:val="-1"/>
          <w:sz w:val="22"/>
          <w:szCs w:val="22"/>
        </w:rPr>
        <w:t xml:space="preserve"> </w:t>
      </w:r>
      <w:r w:rsidRPr="00096404">
        <w:rPr>
          <w:i/>
          <w:position w:val="-1"/>
          <w:sz w:val="22"/>
          <w:szCs w:val="22"/>
        </w:rPr>
        <w:t>July</w:t>
      </w:r>
      <w:r w:rsidRPr="00096404">
        <w:rPr>
          <w:i/>
          <w:spacing w:val="49"/>
          <w:position w:val="-1"/>
          <w:sz w:val="22"/>
          <w:szCs w:val="22"/>
        </w:rPr>
        <w:t xml:space="preserve"> </w:t>
      </w:r>
      <w:r w:rsidRPr="00096404">
        <w:rPr>
          <w:i/>
          <w:w w:val="101"/>
          <w:position w:val="-1"/>
          <w:sz w:val="22"/>
          <w:szCs w:val="22"/>
        </w:rPr>
        <w:t>2010</w:t>
      </w:r>
    </w:p>
    <w:p w14:paraId="338A002B" w14:textId="1F6A581C" w:rsidR="00D9008A" w:rsidRDefault="00770D28">
      <w:pPr>
        <w:spacing w:before="59" w:line="257" w:lineRule="auto"/>
        <w:ind w:left="1125" w:right="216" w:hanging="235"/>
        <w:rPr>
          <w:sz w:val="22"/>
          <w:szCs w:val="22"/>
        </w:rPr>
      </w:pPr>
      <w:r>
        <w:rPr>
          <w:sz w:val="22"/>
          <w:szCs w:val="22"/>
        </w:rPr>
        <w:t xml:space="preserve">– </w:t>
      </w:r>
      <w:r>
        <w:rPr>
          <w:spacing w:val="14"/>
          <w:sz w:val="22"/>
          <w:szCs w:val="22"/>
        </w:rPr>
        <w:t xml:space="preserve"> </w:t>
      </w:r>
      <w:r w:rsidR="00096404">
        <w:rPr>
          <w:sz w:val="22"/>
          <w:szCs w:val="22"/>
        </w:rPr>
        <w:t xml:space="preserve">Singlehandedly </w:t>
      </w:r>
      <w:r w:rsidR="00096404">
        <w:rPr>
          <w:spacing w:val="19"/>
          <w:sz w:val="22"/>
          <w:szCs w:val="22"/>
        </w:rPr>
        <w:t>built</w:t>
      </w:r>
      <w:r w:rsidR="00096404">
        <w:rPr>
          <w:sz w:val="22"/>
          <w:szCs w:val="22"/>
        </w:rPr>
        <w:t xml:space="preserve"> </w:t>
      </w:r>
      <w:r w:rsidR="00096404">
        <w:rPr>
          <w:spacing w:val="7"/>
          <w:sz w:val="22"/>
          <w:szCs w:val="22"/>
        </w:rPr>
        <w:t>the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citisync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iOS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 xml:space="preserve">Application. 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This</w:t>
      </w:r>
      <w:r>
        <w:rPr>
          <w:spacing w:val="49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when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iOS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3</w:t>
      </w:r>
      <w:r>
        <w:rPr>
          <w:spacing w:val="17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0"/>
          <w:sz w:val="22"/>
          <w:szCs w:val="22"/>
        </w:rPr>
        <w:t xml:space="preserve"> </w:t>
      </w:r>
      <w:r w:rsidR="00096404">
        <w:rPr>
          <w:sz w:val="22"/>
          <w:szCs w:val="22"/>
        </w:rPr>
        <w:t xml:space="preserve">latest </w:t>
      </w:r>
      <w:r w:rsidR="00096404">
        <w:rPr>
          <w:spacing w:val="20"/>
          <w:sz w:val="22"/>
          <w:szCs w:val="22"/>
        </w:rPr>
        <w:t>version</w:t>
      </w:r>
      <w:r>
        <w:rPr>
          <w:sz w:val="22"/>
          <w:szCs w:val="22"/>
        </w:rPr>
        <w:t xml:space="preserve">.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Also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m</w:t>
      </w:r>
      <w:r>
        <w:rPr>
          <w:sz w:val="22"/>
          <w:szCs w:val="22"/>
        </w:rPr>
        <w:t>y</w:t>
      </w:r>
      <w:r>
        <w:rPr>
          <w:spacing w:val="33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fir</w:t>
      </w:r>
      <w:r>
        <w:rPr>
          <w:sz w:val="22"/>
          <w:szCs w:val="22"/>
        </w:rPr>
        <w:t>s</w:t>
      </w:r>
      <w:r>
        <w:rPr>
          <w:w w:val="138"/>
          <w:sz w:val="22"/>
          <w:szCs w:val="22"/>
        </w:rPr>
        <w:t>t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ex</w:t>
      </w:r>
      <w:r>
        <w:rPr>
          <w:spacing w:val="7"/>
          <w:sz w:val="22"/>
          <w:szCs w:val="22"/>
        </w:rPr>
        <w:t>p</w:t>
      </w:r>
      <w:r>
        <w:rPr>
          <w:sz w:val="22"/>
          <w:szCs w:val="22"/>
        </w:rPr>
        <w:t>erience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iOS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6"/>
          <w:sz w:val="22"/>
          <w:szCs w:val="22"/>
        </w:rPr>
        <w:t>v</w:t>
      </w:r>
      <w:r>
        <w:rPr>
          <w:sz w:val="22"/>
          <w:szCs w:val="22"/>
        </w:rPr>
        <w:t>elo</w:t>
      </w:r>
      <w:r>
        <w:rPr>
          <w:spacing w:val="7"/>
          <w:sz w:val="22"/>
          <w:szCs w:val="22"/>
        </w:rPr>
        <w:t>p</w:t>
      </w:r>
      <w:r>
        <w:rPr>
          <w:sz w:val="22"/>
          <w:szCs w:val="22"/>
        </w:rPr>
        <w:t>er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piqued</w:t>
      </w:r>
      <w:r>
        <w:rPr>
          <w:spacing w:val="54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m</w:t>
      </w:r>
      <w:r>
        <w:rPr>
          <w:sz w:val="22"/>
          <w:szCs w:val="22"/>
        </w:rPr>
        <w:t>y</w:t>
      </w:r>
      <w:r>
        <w:rPr>
          <w:spacing w:val="33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i</w:t>
      </w:r>
      <w:r>
        <w:rPr>
          <w:spacing w:val="-7"/>
          <w:w w:val="110"/>
          <w:sz w:val="22"/>
          <w:szCs w:val="22"/>
        </w:rPr>
        <w:t>n</w:t>
      </w:r>
      <w:r>
        <w:rPr>
          <w:w w:val="110"/>
          <w:sz w:val="22"/>
          <w:szCs w:val="22"/>
        </w:rPr>
        <w:t>terest</w:t>
      </w:r>
      <w:r>
        <w:rPr>
          <w:spacing w:val="16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field</w:t>
      </w:r>
    </w:p>
    <w:p w14:paraId="50352FE3" w14:textId="77777777" w:rsidR="00D9008A" w:rsidRDefault="00D9008A">
      <w:pPr>
        <w:spacing w:before="1" w:line="120" w:lineRule="exact"/>
        <w:rPr>
          <w:sz w:val="12"/>
          <w:szCs w:val="12"/>
        </w:rPr>
      </w:pPr>
    </w:p>
    <w:p w14:paraId="237AEF22" w14:textId="1183AE79" w:rsidR="00D9008A" w:rsidRDefault="00770D28">
      <w:pPr>
        <w:spacing w:line="240" w:lineRule="exact"/>
        <w:ind w:left="645"/>
        <w:rPr>
          <w:sz w:val="22"/>
          <w:szCs w:val="22"/>
        </w:rPr>
      </w:pPr>
      <w:hyperlink r:id="rId18">
        <w:r w:rsidRPr="003E2417">
          <w:rPr>
            <w:b/>
            <w:w w:val="124"/>
            <w:position w:val="-1"/>
            <w:sz w:val="22"/>
            <w:szCs w:val="22"/>
          </w:rPr>
          <w:t>Uni</w:t>
        </w:r>
        <w:r w:rsidRPr="003E2417">
          <w:rPr>
            <w:b/>
            <w:spacing w:val="-7"/>
            <w:w w:val="124"/>
            <w:position w:val="-1"/>
            <w:sz w:val="22"/>
            <w:szCs w:val="22"/>
          </w:rPr>
          <w:t>v</w:t>
        </w:r>
        <w:r w:rsidRPr="003E2417">
          <w:rPr>
            <w:b/>
            <w:w w:val="124"/>
            <w:position w:val="-1"/>
            <w:sz w:val="22"/>
            <w:szCs w:val="22"/>
          </w:rPr>
          <w:t>ersi</w:t>
        </w:r>
        <w:r w:rsidRPr="003E2417">
          <w:rPr>
            <w:b/>
            <w:spacing w:val="-9"/>
            <w:w w:val="124"/>
            <w:position w:val="-1"/>
            <w:sz w:val="22"/>
            <w:szCs w:val="22"/>
          </w:rPr>
          <w:t>t</w:t>
        </w:r>
        <w:r w:rsidRPr="003E2417">
          <w:rPr>
            <w:b/>
            <w:w w:val="124"/>
            <w:position w:val="-1"/>
            <w:sz w:val="22"/>
            <w:szCs w:val="22"/>
          </w:rPr>
          <w:t>y</w:t>
        </w:r>
        <w:r w:rsidRPr="003E2417">
          <w:rPr>
            <w:b/>
            <w:spacing w:val="16"/>
            <w:w w:val="124"/>
            <w:position w:val="-1"/>
            <w:sz w:val="22"/>
            <w:szCs w:val="22"/>
          </w:rPr>
          <w:t xml:space="preserve"> </w:t>
        </w:r>
        <w:r w:rsidRPr="003E2417">
          <w:rPr>
            <w:b/>
            <w:position w:val="-1"/>
            <w:sz w:val="22"/>
            <w:szCs w:val="22"/>
          </w:rPr>
          <w:t>of</w:t>
        </w:r>
        <w:r w:rsidRPr="003E2417">
          <w:rPr>
            <w:b/>
            <w:spacing w:val="47"/>
            <w:position w:val="-1"/>
            <w:sz w:val="22"/>
            <w:szCs w:val="22"/>
          </w:rPr>
          <w:t xml:space="preserve"> </w:t>
        </w:r>
        <w:r w:rsidR="00096404" w:rsidRPr="003E2417">
          <w:rPr>
            <w:b/>
            <w:w w:val="125"/>
            <w:position w:val="-1"/>
            <w:sz w:val="22"/>
            <w:szCs w:val="22"/>
          </w:rPr>
          <w:t>Florida, Departm</w:t>
        </w:r>
        <w:r w:rsidR="00096404" w:rsidRPr="003E2417">
          <w:rPr>
            <w:b/>
            <w:spacing w:val="-5"/>
            <w:w w:val="125"/>
            <w:position w:val="-1"/>
            <w:sz w:val="22"/>
            <w:szCs w:val="22"/>
          </w:rPr>
          <w:t>e</w:t>
        </w:r>
        <w:r w:rsidR="00096404" w:rsidRPr="003E2417">
          <w:rPr>
            <w:b/>
            <w:w w:val="160"/>
            <w:position w:val="-1"/>
            <w:sz w:val="22"/>
            <w:szCs w:val="22"/>
          </w:rPr>
          <w:t>nt</w:t>
        </w:r>
        <w:r w:rsidRPr="003E2417">
          <w:rPr>
            <w:b/>
            <w:position w:val="-1"/>
            <w:sz w:val="22"/>
            <w:szCs w:val="22"/>
          </w:rPr>
          <w:t xml:space="preserve"> </w:t>
        </w:r>
        <w:r w:rsidRPr="003E2417">
          <w:rPr>
            <w:b/>
            <w:spacing w:val="-26"/>
            <w:position w:val="-1"/>
            <w:sz w:val="22"/>
            <w:szCs w:val="22"/>
          </w:rPr>
          <w:t xml:space="preserve"> </w:t>
        </w:r>
        <w:r w:rsidRPr="003E2417">
          <w:rPr>
            <w:b/>
            <w:position w:val="-1"/>
            <w:sz w:val="22"/>
            <w:szCs w:val="22"/>
          </w:rPr>
          <w:t>of</w:t>
        </w:r>
        <w:bookmarkStart w:id="0" w:name="_GoBack"/>
        <w:bookmarkEnd w:id="0"/>
        <w:r w:rsidRPr="003E2417">
          <w:rPr>
            <w:b/>
            <w:spacing w:val="47"/>
            <w:position w:val="-1"/>
            <w:sz w:val="22"/>
            <w:szCs w:val="22"/>
          </w:rPr>
          <w:t xml:space="preserve"> </w:t>
        </w:r>
        <w:r w:rsidRPr="003E2417">
          <w:rPr>
            <w:b/>
            <w:w w:val="115"/>
            <w:position w:val="-1"/>
            <w:sz w:val="22"/>
            <w:szCs w:val="22"/>
          </w:rPr>
          <w:t xml:space="preserve">Emergency </w:t>
        </w:r>
        <w:r w:rsidRPr="003E2417">
          <w:rPr>
            <w:b/>
            <w:spacing w:val="18"/>
            <w:w w:val="115"/>
            <w:position w:val="-1"/>
            <w:sz w:val="22"/>
            <w:szCs w:val="22"/>
          </w:rPr>
          <w:t xml:space="preserve"> </w:t>
        </w:r>
        <w:r w:rsidRPr="003E2417">
          <w:rPr>
            <w:b/>
            <w:w w:val="115"/>
            <w:position w:val="-1"/>
            <w:sz w:val="22"/>
            <w:szCs w:val="22"/>
          </w:rPr>
          <w:t>Medicine</w:t>
        </w:r>
        <w:r>
          <w:rPr>
            <w:w w:val="115"/>
            <w:position w:val="-1"/>
            <w:sz w:val="22"/>
            <w:szCs w:val="22"/>
          </w:rPr>
          <w:t xml:space="preserve">    </w:t>
        </w:r>
        <w:r w:rsidR="00096404">
          <w:rPr>
            <w:w w:val="115"/>
            <w:position w:val="-1"/>
            <w:sz w:val="22"/>
            <w:szCs w:val="22"/>
          </w:rPr>
          <w:t xml:space="preserve">                        Gainesville, FL</w:t>
        </w:r>
      </w:hyperlink>
    </w:p>
    <w:p w14:paraId="3E34B2C2" w14:textId="77777777" w:rsidR="00D9008A" w:rsidRPr="00096404" w:rsidRDefault="00770D28">
      <w:pPr>
        <w:spacing w:line="260" w:lineRule="exact"/>
        <w:ind w:left="427"/>
        <w:rPr>
          <w:i/>
          <w:sz w:val="22"/>
          <w:szCs w:val="22"/>
        </w:rPr>
      </w:pPr>
      <w:r w:rsidRPr="00096404">
        <w:rPr>
          <w:i/>
          <w:w w:val="141"/>
          <w:position w:val="13"/>
          <w:sz w:val="22"/>
          <w:szCs w:val="22"/>
        </w:rPr>
        <w:t>•</w:t>
      </w:r>
      <w:r w:rsidRPr="00096404">
        <w:rPr>
          <w:i/>
          <w:spacing w:val="31"/>
          <w:w w:val="141"/>
          <w:position w:val="13"/>
          <w:sz w:val="22"/>
          <w:szCs w:val="22"/>
        </w:rPr>
        <w:t xml:space="preserve"> </w:t>
      </w:r>
      <w:r w:rsidRPr="00096404">
        <w:rPr>
          <w:i/>
          <w:position w:val="-1"/>
          <w:sz w:val="22"/>
          <w:szCs w:val="22"/>
        </w:rPr>
        <w:t xml:space="preserve">Java </w:t>
      </w:r>
      <w:r w:rsidRPr="00096404">
        <w:rPr>
          <w:i/>
          <w:spacing w:val="15"/>
          <w:position w:val="-1"/>
          <w:sz w:val="22"/>
          <w:szCs w:val="22"/>
        </w:rPr>
        <w:t xml:space="preserve"> </w:t>
      </w:r>
      <w:r w:rsidRPr="00096404">
        <w:rPr>
          <w:i/>
          <w:position w:val="-1"/>
          <w:sz w:val="22"/>
          <w:szCs w:val="22"/>
        </w:rPr>
        <w:t>Develo</w:t>
      </w:r>
      <w:r w:rsidRPr="00096404">
        <w:rPr>
          <w:i/>
          <w:spacing w:val="-11"/>
          <w:position w:val="-1"/>
          <w:sz w:val="22"/>
          <w:szCs w:val="22"/>
        </w:rPr>
        <w:t>p</w:t>
      </w:r>
      <w:r w:rsidRPr="00096404">
        <w:rPr>
          <w:i/>
          <w:position w:val="-1"/>
          <w:sz w:val="22"/>
          <w:szCs w:val="22"/>
        </w:rPr>
        <w:t xml:space="preserve">er                                                                                                   </w:t>
      </w:r>
      <w:r w:rsidRPr="00096404">
        <w:rPr>
          <w:i/>
          <w:spacing w:val="27"/>
          <w:position w:val="-1"/>
          <w:sz w:val="22"/>
          <w:szCs w:val="22"/>
        </w:rPr>
        <w:t xml:space="preserve"> </w:t>
      </w:r>
      <w:r w:rsidRPr="00096404">
        <w:rPr>
          <w:i/>
          <w:position w:val="-1"/>
          <w:sz w:val="22"/>
          <w:szCs w:val="22"/>
        </w:rPr>
        <w:t>Septem</w:t>
      </w:r>
      <w:r w:rsidRPr="00096404">
        <w:rPr>
          <w:i/>
          <w:spacing w:val="-11"/>
          <w:position w:val="-1"/>
          <w:sz w:val="22"/>
          <w:szCs w:val="22"/>
        </w:rPr>
        <w:t>b</w:t>
      </w:r>
      <w:r w:rsidRPr="00096404">
        <w:rPr>
          <w:i/>
          <w:position w:val="-1"/>
          <w:sz w:val="22"/>
          <w:szCs w:val="22"/>
        </w:rPr>
        <w:t xml:space="preserve">er </w:t>
      </w:r>
      <w:r w:rsidRPr="00096404">
        <w:rPr>
          <w:i/>
          <w:spacing w:val="4"/>
          <w:position w:val="-1"/>
          <w:sz w:val="22"/>
          <w:szCs w:val="22"/>
        </w:rPr>
        <w:t xml:space="preserve"> </w:t>
      </w:r>
      <w:r w:rsidRPr="00096404">
        <w:rPr>
          <w:i/>
          <w:position w:val="-1"/>
          <w:sz w:val="22"/>
          <w:szCs w:val="22"/>
        </w:rPr>
        <w:t>2009</w:t>
      </w:r>
      <w:r w:rsidRPr="00096404">
        <w:rPr>
          <w:i/>
          <w:spacing w:val="27"/>
          <w:position w:val="-1"/>
          <w:sz w:val="22"/>
          <w:szCs w:val="22"/>
        </w:rPr>
        <w:t xml:space="preserve"> </w:t>
      </w:r>
      <w:r w:rsidRPr="00096404">
        <w:rPr>
          <w:i/>
          <w:position w:val="-1"/>
          <w:sz w:val="22"/>
          <w:szCs w:val="22"/>
        </w:rPr>
        <w:t>-</w:t>
      </w:r>
      <w:r w:rsidRPr="00096404">
        <w:rPr>
          <w:i/>
          <w:spacing w:val="27"/>
          <w:position w:val="-1"/>
          <w:sz w:val="22"/>
          <w:szCs w:val="22"/>
        </w:rPr>
        <w:t xml:space="preserve"> </w:t>
      </w:r>
      <w:r w:rsidRPr="00096404">
        <w:rPr>
          <w:i/>
          <w:spacing w:val="-18"/>
          <w:w w:val="104"/>
          <w:position w:val="-1"/>
          <w:sz w:val="22"/>
          <w:szCs w:val="22"/>
        </w:rPr>
        <w:t>F</w:t>
      </w:r>
      <w:r w:rsidRPr="00096404">
        <w:rPr>
          <w:i/>
          <w:w w:val="104"/>
          <w:position w:val="-1"/>
          <w:sz w:val="22"/>
          <w:szCs w:val="22"/>
        </w:rPr>
        <w:t>ebruary  2010</w:t>
      </w:r>
    </w:p>
    <w:p w14:paraId="06BA9A4A" w14:textId="77777777" w:rsidR="00D9008A" w:rsidRDefault="00770D28">
      <w:pPr>
        <w:spacing w:before="59" w:line="257" w:lineRule="auto"/>
        <w:ind w:left="1125" w:right="472" w:hanging="235"/>
        <w:rPr>
          <w:sz w:val="22"/>
          <w:szCs w:val="22"/>
        </w:rPr>
      </w:pPr>
      <w:r>
        <w:rPr>
          <w:sz w:val="22"/>
          <w:szCs w:val="22"/>
        </w:rPr>
        <w:t xml:space="preserve">– </w:t>
      </w:r>
      <w:r>
        <w:rPr>
          <w:spacing w:val="14"/>
          <w:sz w:val="22"/>
          <w:szCs w:val="22"/>
        </w:rPr>
        <w:t xml:space="preserve"> </w:t>
      </w:r>
      <w:hyperlink r:id="rId19">
        <w:r>
          <w:rPr>
            <w:spacing w:val="-18"/>
            <w:sz w:val="22"/>
            <w:szCs w:val="22"/>
          </w:rPr>
          <w:t>T</w:t>
        </w:r>
        <w:r>
          <w:rPr>
            <w:sz w:val="22"/>
            <w:szCs w:val="22"/>
          </w:rPr>
          <w:t xml:space="preserve">ogether </w:t>
        </w:r>
        <w:r>
          <w:rPr>
            <w:spacing w:val="25"/>
            <w:sz w:val="22"/>
            <w:szCs w:val="22"/>
          </w:rPr>
          <w:t xml:space="preserve"> </w:t>
        </w:r>
        <w:r>
          <w:rPr>
            <w:sz w:val="22"/>
            <w:szCs w:val="22"/>
          </w:rPr>
          <w:t>with</w:t>
        </w:r>
        <w:r>
          <w:rPr>
            <w:spacing w:val="49"/>
            <w:sz w:val="22"/>
            <w:szCs w:val="22"/>
          </w:rPr>
          <w:t xml:space="preserve"> </w:t>
        </w:r>
        <w:r>
          <w:rPr>
            <w:sz w:val="22"/>
            <w:szCs w:val="22"/>
          </w:rPr>
          <w:t>the</w:t>
        </w:r>
        <w:r>
          <w:rPr>
            <w:spacing w:val="50"/>
            <w:sz w:val="22"/>
            <w:szCs w:val="22"/>
          </w:rPr>
          <w:t xml:space="preserve"> </w:t>
        </w:r>
        <w:r>
          <w:rPr>
            <w:w w:val="105"/>
            <w:sz w:val="22"/>
            <w:szCs w:val="22"/>
          </w:rPr>
          <w:t>reside</w:t>
        </w:r>
        <w:r>
          <w:rPr>
            <w:spacing w:val="-5"/>
            <w:w w:val="105"/>
            <w:sz w:val="22"/>
            <w:szCs w:val="22"/>
          </w:rPr>
          <w:t>n</w:t>
        </w:r>
        <w:r>
          <w:rPr>
            <w:w w:val="138"/>
            <w:sz w:val="22"/>
            <w:szCs w:val="22"/>
          </w:rPr>
          <w:t>t</w:t>
        </w:r>
        <w:r>
          <w:rPr>
            <w:spacing w:val="18"/>
            <w:sz w:val="22"/>
            <w:szCs w:val="22"/>
          </w:rPr>
          <w:t xml:space="preserve"> </w:t>
        </w:r>
        <w:r>
          <w:rPr>
            <w:sz w:val="22"/>
            <w:szCs w:val="22"/>
          </w:rPr>
          <w:t>d</w:t>
        </w:r>
        <w:r>
          <w:rPr>
            <w:spacing w:val="6"/>
            <w:sz w:val="22"/>
            <w:szCs w:val="22"/>
          </w:rPr>
          <w:t>o</w:t>
        </w:r>
        <w:r>
          <w:rPr>
            <w:sz w:val="22"/>
            <w:szCs w:val="22"/>
          </w:rPr>
          <w:t xml:space="preserve">ctors, </w:t>
        </w:r>
        <w:r>
          <w:rPr>
            <w:spacing w:val="10"/>
            <w:sz w:val="22"/>
            <w:szCs w:val="22"/>
          </w:rPr>
          <w:t xml:space="preserve"> </w:t>
        </w:r>
        <w:r>
          <w:rPr>
            <w:sz w:val="22"/>
            <w:szCs w:val="22"/>
          </w:rPr>
          <w:t>de</w:t>
        </w:r>
        <w:r>
          <w:rPr>
            <w:spacing w:val="-6"/>
            <w:sz w:val="22"/>
            <w:szCs w:val="22"/>
          </w:rPr>
          <w:t>v</w:t>
        </w:r>
        <w:r>
          <w:rPr>
            <w:sz w:val="22"/>
            <w:szCs w:val="22"/>
          </w:rPr>
          <w:t>elo</w:t>
        </w:r>
        <w:r>
          <w:rPr>
            <w:spacing w:val="6"/>
            <w:sz w:val="22"/>
            <w:szCs w:val="22"/>
          </w:rPr>
          <w:t>p</w:t>
        </w:r>
        <w:r>
          <w:rPr>
            <w:sz w:val="22"/>
            <w:szCs w:val="22"/>
          </w:rPr>
          <w:t>ed</w:t>
        </w:r>
        <w:r>
          <w:rPr>
            <w:spacing w:val="48"/>
            <w:sz w:val="22"/>
            <w:szCs w:val="22"/>
          </w:rPr>
          <w:t xml:space="preserve"> </w:t>
        </w:r>
        <w:r>
          <w:rPr>
            <w:sz w:val="22"/>
            <w:szCs w:val="22"/>
          </w:rPr>
          <w:t>a</w:t>
        </w:r>
        <w:r>
          <w:rPr>
            <w:spacing w:val="29"/>
            <w:sz w:val="22"/>
            <w:szCs w:val="22"/>
          </w:rPr>
          <w:t xml:space="preserve"> </w:t>
        </w:r>
        <w:r>
          <w:rPr>
            <w:spacing w:val="6"/>
            <w:sz w:val="22"/>
            <w:szCs w:val="22"/>
          </w:rPr>
          <w:t>b</w:t>
        </w:r>
        <w:r>
          <w:rPr>
            <w:sz w:val="22"/>
            <w:szCs w:val="22"/>
          </w:rPr>
          <w:t xml:space="preserve">oard </w:t>
        </w:r>
        <w:r>
          <w:rPr>
            <w:spacing w:val="5"/>
            <w:sz w:val="22"/>
            <w:szCs w:val="22"/>
          </w:rPr>
          <w:t xml:space="preserve"> </w:t>
        </w:r>
        <w:r>
          <w:rPr>
            <w:sz w:val="22"/>
            <w:szCs w:val="22"/>
          </w:rPr>
          <w:t>game</w:t>
        </w:r>
        <w:r>
          <w:rPr>
            <w:spacing w:val="37"/>
            <w:sz w:val="22"/>
            <w:szCs w:val="22"/>
          </w:rPr>
          <w:t xml:space="preserve"> </w:t>
        </w:r>
        <w:r>
          <w:rPr>
            <w:sz w:val="22"/>
            <w:szCs w:val="22"/>
          </w:rPr>
          <w:t>with</w:t>
        </w:r>
        <w:r>
          <w:rPr>
            <w:spacing w:val="49"/>
            <w:sz w:val="22"/>
            <w:szCs w:val="22"/>
          </w:rPr>
          <w:t xml:space="preserve"> </w:t>
        </w:r>
        <w:r>
          <w:rPr>
            <w:sz w:val="22"/>
            <w:szCs w:val="22"/>
          </w:rPr>
          <w:t>J</w:t>
        </w:r>
        <w:r>
          <w:rPr>
            <w:spacing w:val="-6"/>
            <w:sz w:val="22"/>
            <w:szCs w:val="22"/>
          </w:rPr>
          <w:t>a</w:t>
        </w:r>
        <w:r>
          <w:rPr>
            <w:spacing w:val="-12"/>
            <w:sz w:val="22"/>
            <w:szCs w:val="22"/>
          </w:rPr>
          <w:t>v</w:t>
        </w:r>
        <w:r>
          <w:rPr>
            <w:sz w:val="22"/>
            <w:szCs w:val="22"/>
          </w:rPr>
          <w:t xml:space="preserve">a </w:t>
        </w:r>
        <w:r>
          <w:rPr>
            <w:spacing w:val="15"/>
            <w:sz w:val="22"/>
            <w:szCs w:val="22"/>
          </w:rPr>
          <w:t xml:space="preserve"> </w:t>
        </w:r>
        <w:r>
          <w:rPr>
            <w:sz w:val="22"/>
            <w:szCs w:val="22"/>
          </w:rPr>
          <w:t>Swing</w:t>
        </w:r>
        <w:r>
          <w:rPr>
            <w:spacing w:val="21"/>
            <w:sz w:val="22"/>
            <w:szCs w:val="22"/>
          </w:rPr>
          <w:t xml:space="preserve"> </w:t>
        </w:r>
        <w:r>
          <w:rPr>
            <w:w w:val="121"/>
            <w:sz w:val="22"/>
            <w:szCs w:val="22"/>
          </w:rPr>
          <w:t>that</w:t>
        </w:r>
        <w:r>
          <w:rPr>
            <w:spacing w:val="6"/>
            <w:w w:val="121"/>
            <w:sz w:val="22"/>
            <w:szCs w:val="22"/>
          </w:rPr>
          <w:t xml:space="preserve"> </w:t>
        </w:r>
        <w:r>
          <w:rPr>
            <w:sz w:val="22"/>
            <w:szCs w:val="22"/>
          </w:rPr>
          <w:t>hel</w:t>
        </w:r>
        <w:r>
          <w:rPr>
            <w:spacing w:val="7"/>
            <w:sz w:val="22"/>
            <w:szCs w:val="22"/>
          </w:rPr>
          <w:t>p</w:t>
        </w:r>
        <w:r>
          <w:rPr>
            <w:sz w:val="22"/>
            <w:szCs w:val="22"/>
          </w:rPr>
          <w:t>ed</w:t>
        </w:r>
        <w:r>
          <w:rPr>
            <w:spacing w:val="47"/>
            <w:sz w:val="22"/>
            <w:szCs w:val="22"/>
          </w:rPr>
          <w:t xml:space="preserve"> </w:t>
        </w:r>
        <w:r>
          <w:rPr>
            <w:w w:val="104"/>
            <w:sz w:val="22"/>
            <w:szCs w:val="22"/>
          </w:rPr>
          <w:t>medical</w:t>
        </w:r>
      </w:hyperlink>
      <w:r>
        <w:rPr>
          <w:w w:val="104"/>
          <w:sz w:val="22"/>
          <w:szCs w:val="22"/>
        </w:rPr>
        <w:t xml:space="preserve"> </w:t>
      </w:r>
      <w:hyperlink r:id="rId20">
        <w:r>
          <w:rPr>
            <w:w w:val="110"/>
            <w:sz w:val="22"/>
            <w:szCs w:val="22"/>
          </w:rPr>
          <w:t>stude</w:t>
        </w:r>
        <w:r>
          <w:rPr>
            <w:spacing w:val="-5"/>
            <w:w w:val="110"/>
            <w:sz w:val="22"/>
            <w:szCs w:val="22"/>
          </w:rPr>
          <w:t>n</w:t>
        </w:r>
        <w:r>
          <w:rPr>
            <w:w w:val="110"/>
            <w:sz w:val="22"/>
            <w:szCs w:val="22"/>
          </w:rPr>
          <w:t>ts</w:t>
        </w:r>
        <w:r>
          <w:rPr>
            <w:spacing w:val="16"/>
            <w:w w:val="110"/>
            <w:sz w:val="22"/>
            <w:szCs w:val="22"/>
          </w:rPr>
          <w:t xml:space="preserve"> </w:t>
        </w:r>
        <w:r>
          <w:rPr>
            <w:sz w:val="22"/>
            <w:szCs w:val="22"/>
          </w:rPr>
          <w:t>learn</w:t>
        </w:r>
        <w:r>
          <w:rPr>
            <w:spacing w:val="49"/>
            <w:sz w:val="22"/>
            <w:szCs w:val="22"/>
          </w:rPr>
          <w:t xml:space="preserve"> </w:t>
        </w:r>
        <w:r>
          <w:rPr>
            <w:sz w:val="22"/>
            <w:szCs w:val="22"/>
          </w:rPr>
          <w:t>in</w:t>
        </w:r>
        <w:r>
          <w:rPr>
            <w:spacing w:val="28"/>
            <w:sz w:val="22"/>
            <w:szCs w:val="22"/>
          </w:rPr>
          <w:t xml:space="preserve"> </w:t>
        </w:r>
        <w:r>
          <w:rPr>
            <w:sz w:val="22"/>
            <w:szCs w:val="22"/>
          </w:rPr>
          <w:t>an</w:t>
        </w:r>
        <w:r>
          <w:rPr>
            <w:spacing w:val="39"/>
            <w:sz w:val="22"/>
            <w:szCs w:val="22"/>
          </w:rPr>
          <w:t xml:space="preserve"> </w:t>
        </w:r>
        <w:r>
          <w:rPr>
            <w:w w:val="108"/>
            <w:sz w:val="22"/>
            <w:szCs w:val="22"/>
          </w:rPr>
          <w:t>i</w:t>
        </w:r>
        <w:r>
          <w:rPr>
            <w:spacing w:val="-6"/>
            <w:w w:val="108"/>
            <w:sz w:val="22"/>
            <w:szCs w:val="22"/>
          </w:rPr>
          <w:t>n</w:t>
        </w:r>
        <w:r>
          <w:rPr>
            <w:w w:val="108"/>
            <w:sz w:val="22"/>
            <w:szCs w:val="22"/>
          </w:rPr>
          <w:t>teracti</w:t>
        </w:r>
        <w:r>
          <w:rPr>
            <w:spacing w:val="-5"/>
            <w:w w:val="108"/>
            <w:sz w:val="22"/>
            <w:szCs w:val="22"/>
          </w:rPr>
          <w:t>v</w:t>
        </w:r>
        <w:r>
          <w:rPr>
            <w:w w:val="108"/>
            <w:sz w:val="22"/>
            <w:szCs w:val="22"/>
          </w:rPr>
          <w:t>e</w:t>
        </w:r>
        <w:r>
          <w:rPr>
            <w:spacing w:val="22"/>
            <w:w w:val="108"/>
            <w:sz w:val="22"/>
            <w:szCs w:val="22"/>
          </w:rPr>
          <w:t xml:space="preserve"> </w:t>
        </w:r>
        <w:r>
          <w:rPr>
            <w:w w:val="108"/>
            <w:sz w:val="22"/>
            <w:szCs w:val="22"/>
          </w:rPr>
          <w:t>manner</w:t>
        </w:r>
      </w:hyperlink>
    </w:p>
    <w:p w14:paraId="3FBDCC3E" w14:textId="558DA533" w:rsidR="00D9008A" w:rsidRDefault="00770D28">
      <w:pPr>
        <w:spacing w:before="78" w:line="240" w:lineRule="exact"/>
        <w:ind w:left="645"/>
        <w:rPr>
          <w:sz w:val="22"/>
          <w:szCs w:val="22"/>
        </w:rPr>
      </w:pPr>
      <w:hyperlink r:id="rId21">
        <w:r w:rsidRPr="003E2417">
          <w:rPr>
            <w:b/>
            <w:w w:val="119"/>
            <w:position w:val="-1"/>
            <w:sz w:val="22"/>
            <w:szCs w:val="22"/>
          </w:rPr>
          <w:t>Bl</w:t>
        </w:r>
        <w:r w:rsidRPr="003E2417">
          <w:rPr>
            <w:b/>
            <w:spacing w:val="8"/>
            <w:w w:val="119"/>
            <w:position w:val="-1"/>
            <w:sz w:val="22"/>
            <w:szCs w:val="22"/>
          </w:rPr>
          <w:t>o</w:t>
        </w:r>
        <w:r w:rsidRPr="003E2417">
          <w:rPr>
            <w:b/>
            <w:w w:val="119"/>
            <w:position w:val="-1"/>
            <w:sz w:val="22"/>
            <w:szCs w:val="22"/>
          </w:rPr>
          <w:t>o</w:t>
        </w:r>
        <w:r w:rsidRPr="003E2417">
          <w:rPr>
            <w:b/>
            <w:spacing w:val="-8"/>
            <w:w w:val="119"/>
            <w:position w:val="-1"/>
            <w:sz w:val="22"/>
            <w:szCs w:val="22"/>
          </w:rPr>
          <w:t>m</w:t>
        </w:r>
        <w:r w:rsidRPr="003E2417">
          <w:rPr>
            <w:b/>
            <w:spacing w:val="8"/>
            <w:w w:val="119"/>
            <w:position w:val="-1"/>
            <w:sz w:val="22"/>
            <w:szCs w:val="22"/>
          </w:rPr>
          <w:t>b</w:t>
        </w:r>
        <w:r w:rsidRPr="003E2417">
          <w:rPr>
            <w:b/>
            <w:w w:val="119"/>
            <w:position w:val="-1"/>
            <w:sz w:val="22"/>
            <w:szCs w:val="22"/>
          </w:rPr>
          <w:t>erg</w:t>
        </w:r>
        <w:r w:rsidRPr="003E2417">
          <w:rPr>
            <w:b/>
            <w:spacing w:val="27"/>
            <w:w w:val="119"/>
            <w:position w:val="-1"/>
            <w:sz w:val="22"/>
            <w:szCs w:val="22"/>
          </w:rPr>
          <w:t xml:space="preserve"> </w:t>
        </w:r>
        <w:r w:rsidRPr="003E2417">
          <w:rPr>
            <w:b/>
            <w:position w:val="-1"/>
            <w:sz w:val="22"/>
            <w:szCs w:val="22"/>
          </w:rPr>
          <w:t>LP</w:t>
        </w:r>
        <w:r>
          <w:rPr>
            <w:position w:val="-1"/>
            <w:sz w:val="22"/>
            <w:szCs w:val="22"/>
          </w:rPr>
          <w:t xml:space="preserve">                                                                                                  </w:t>
        </w:r>
        <w:r w:rsidR="00096404">
          <w:rPr>
            <w:position w:val="-1"/>
            <w:sz w:val="22"/>
            <w:szCs w:val="22"/>
          </w:rPr>
          <w:t xml:space="preserve">                               </w:t>
        </w:r>
        <w:r>
          <w:rPr>
            <w:position w:val="-1"/>
            <w:sz w:val="22"/>
            <w:szCs w:val="22"/>
          </w:rPr>
          <w:t>New</w:t>
        </w:r>
      </w:hyperlink>
      <w:r>
        <w:rPr>
          <w:spacing w:val="18"/>
          <w:position w:val="-1"/>
          <w:sz w:val="22"/>
          <w:szCs w:val="22"/>
        </w:rPr>
        <w:t xml:space="preserve"> </w:t>
      </w:r>
      <w:r w:rsidR="00096404">
        <w:rPr>
          <w:spacing w:val="-18"/>
          <w:w w:val="103"/>
          <w:position w:val="-1"/>
          <w:sz w:val="22"/>
          <w:szCs w:val="22"/>
        </w:rPr>
        <w:t>Y</w:t>
      </w:r>
      <w:r w:rsidR="00096404">
        <w:rPr>
          <w:w w:val="104"/>
          <w:position w:val="-1"/>
          <w:sz w:val="22"/>
          <w:szCs w:val="22"/>
        </w:rPr>
        <w:t>ork, NY</w:t>
      </w:r>
    </w:p>
    <w:p w14:paraId="6F514BAD" w14:textId="77777777" w:rsidR="00D9008A" w:rsidRPr="00096404" w:rsidRDefault="00770D28">
      <w:pPr>
        <w:spacing w:line="260" w:lineRule="exact"/>
        <w:ind w:left="427"/>
        <w:rPr>
          <w:i/>
          <w:sz w:val="22"/>
          <w:szCs w:val="22"/>
        </w:rPr>
      </w:pPr>
      <w:r w:rsidRPr="00096404">
        <w:rPr>
          <w:i/>
          <w:w w:val="115"/>
          <w:position w:val="13"/>
          <w:sz w:val="22"/>
          <w:szCs w:val="22"/>
        </w:rPr>
        <w:t xml:space="preserve">• </w:t>
      </w:r>
      <w:r w:rsidRPr="00096404">
        <w:rPr>
          <w:i/>
          <w:spacing w:val="3"/>
          <w:w w:val="115"/>
          <w:position w:val="13"/>
          <w:sz w:val="22"/>
          <w:szCs w:val="22"/>
        </w:rPr>
        <w:t xml:space="preserve"> </w:t>
      </w:r>
      <w:r w:rsidRPr="00096404">
        <w:rPr>
          <w:i/>
          <w:w w:val="115"/>
          <w:position w:val="-1"/>
          <w:sz w:val="22"/>
          <w:szCs w:val="22"/>
        </w:rPr>
        <w:t>Financial</w:t>
      </w:r>
      <w:r w:rsidRPr="00096404">
        <w:rPr>
          <w:i/>
          <w:spacing w:val="-25"/>
          <w:w w:val="115"/>
          <w:position w:val="-1"/>
          <w:sz w:val="22"/>
          <w:szCs w:val="22"/>
        </w:rPr>
        <w:t xml:space="preserve"> </w:t>
      </w:r>
      <w:r w:rsidRPr="00096404">
        <w:rPr>
          <w:i/>
          <w:position w:val="-1"/>
          <w:sz w:val="22"/>
          <w:szCs w:val="22"/>
        </w:rPr>
        <w:t>Softwa</w:t>
      </w:r>
      <w:r w:rsidRPr="00096404">
        <w:rPr>
          <w:i/>
          <w:spacing w:val="-11"/>
          <w:position w:val="-1"/>
          <w:sz w:val="22"/>
          <w:szCs w:val="22"/>
        </w:rPr>
        <w:t>r</w:t>
      </w:r>
      <w:r w:rsidRPr="00096404">
        <w:rPr>
          <w:i/>
          <w:position w:val="-1"/>
          <w:sz w:val="22"/>
          <w:szCs w:val="22"/>
        </w:rPr>
        <w:t>e</w:t>
      </w:r>
      <w:r w:rsidRPr="00096404">
        <w:rPr>
          <w:i/>
          <w:spacing w:val="46"/>
          <w:position w:val="-1"/>
          <w:sz w:val="22"/>
          <w:szCs w:val="22"/>
        </w:rPr>
        <w:t xml:space="preserve"> </w:t>
      </w:r>
      <w:r w:rsidRPr="00096404">
        <w:rPr>
          <w:i/>
          <w:position w:val="-1"/>
          <w:sz w:val="22"/>
          <w:szCs w:val="22"/>
        </w:rPr>
        <w:t>Development</w:t>
      </w:r>
      <w:r w:rsidRPr="00096404">
        <w:rPr>
          <w:i/>
          <w:spacing w:val="48"/>
          <w:position w:val="-1"/>
          <w:sz w:val="22"/>
          <w:szCs w:val="22"/>
        </w:rPr>
        <w:t xml:space="preserve"> </w:t>
      </w:r>
      <w:r w:rsidRPr="00096404">
        <w:rPr>
          <w:i/>
          <w:w w:val="113"/>
          <w:position w:val="-1"/>
          <w:sz w:val="22"/>
          <w:szCs w:val="22"/>
        </w:rPr>
        <w:t xml:space="preserve">Intern                                                              </w:t>
      </w:r>
      <w:r w:rsidRPr="00096404">
        <w:rPr>
          <w:i/>
          <w:spacing w:val="28"/>
          <w:w w:val="113"/>
          <w:position w:val="-1"/>
          <w:sz w:val="22"/>
          <w:szCs w:val="22"/>
        </w:rPr>
        <w:t xml:space="preserve"> </w:t>
      </w:r>
      <w:r w:rsidRPr="00096404">
        <w:rPr>
          <w:i/>
          <w:position w:val="-1"/>
          <w:sz w:val="22"/>
          <w:szCs w:val="22"/>
        </w:rPr>
        <w:t>May</w:t>
      </w:r>
      <w:r w:rsidRPr="00096404">
        <w:rPr>
          <w:i/>
          <w:spacing w:val="31"/>
          <w:position w:val="-1"/>
          <w:sz w:val="22"/>
          <w:szCs w:val="22"/>
        </w:rPr>
        <w:t xml:space="preserve"> </w:t>
      </w:r>
      <w:r w:rsidRPr="00096404">
        <w:rPr>
          <w:i/>
          <w:position w:val="-1"/>
          <w:sz w:val="22"/>
          <w:szCs w:val="22"/>
        </w:rPr>
        <w:t>2009</w:t>
      </w:r>
      <w:r w:rsidRPr="00096404">
        <w:rPr>
          <w:i/>
          <w:spacing w:val="27"/>
          <w:position w:val="-1"/>
          <w:sz w:val="22"/>
          <w:szCs w:val="22"/>
        </w:rPr>
        <w:t xml:space="preserve"> </w:t>
      </w:r>
      <w:r w:rsidRPr="00096404">
        <w:rPr>
          <w:i/>
          <w:position w:val="-1"/>
          <w:sz w:val="22"/>
          <w:szCs w:val="22"/>
        </w:rPr>
        <w:t>-</w:t>
      </w:r>
      <w:r w:rsidRPr="00096404">
        <w:rPr>
          <w:i/>
          <w:spacing w:val="27"/>
          <w:position w:val="-1"/>
          <w:sz w:val="22"/>
          <w:szCs w:val="22"/>
        </w:rPr>
        <w:t xml:space="preserve"> </w:t>
      </w:r>
      <w:r w:rsidRPr="00096404">
        <w:rPr>
          <w:i/>
          <w:spacing w:val="-6"/>
          <w:position w:val="-1"/>
          <w:sz w:val="22"/>
          <w:szCs w:val="22"/>
        </w:rPr>
        <w:t>A</w:t>
      </w:r>
      <w:r w:rsidRPr="00096404">
        <w:rPr>
          <w:i/>
          <w:position w:val="-1"/>
          <w:sz w:val="22"/>
          <w:szCs w:val="22"/>
        </w:rPr>
        <w:t>ugust</w:t>
      </w:r>
      <w:r w:rsidRPr="00096404">
        <w:rPr>
          <w:i/>
          <w:spacing w:val="46"/>
          <w:position w:val="-1"/>
          <w:sz w:val="22"/>
          <w:szCs w:val="22"/>
        </w:rPr>
        <w:t xml:space="preserve"> </w:t>
      </w:r>
      <w:r w:rsidRPr="00096404">
        <w:rPr>
          <w:i/>
          <w:w w:val="101"/>
          <w:position w:val="-1"/>
          <w:sz w:val="22"/>
          <w:szCs w:val="22"/>
        </w:rPr>
        <w:t>2009</w:t>
      </w:r>
    </w:p>
    <w:p w14:paraId="1CD10DEE" w14:textId="638DDFAF" w:rsidR="00D9008A" w:rsidRDefault="00770D28">
      <w:pPr>
        <w:spacing w:before="59"/>
        <w:ind w:left="891"/>
        <w:rPr>
          <w:sz w:val="22"/>
          <w:szCs w:val="22"/>
        </w:rPr>
      </w:pPr>
      <w:r>
        <w:rPr>
          <w:sz w:val="22"/>
          <w:szCs w:val="22"/>
        </w:rPr>
        <w:t xml:space="preserve">–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39"/>
          <w:sz w:val="22"/>
          <w:szCs w:val="22"/>
        </w:rPr>
        <w:t xml:space="preserve"> </w:t>
      </w:r>
      <w:r w:rsidR="00096404">
        <w:rPr>
          <w:sz w:val="22"/>
          <w:szCs w:val="22"/>
        </w:rPr>
        <w:t>i</w:t>
      </w:r>
      <w:r w:rsidR="00096404">
        <w:rPr>
          <w:spacing w:val="-6"/>
          <w:sz w:val="22"/>
          <w:szCs w:val="22"/>
        </w:rPr>
        <w:t>n</w:t>
      </w:r>
      <w:r w:rsidR="00096404">
        <w:rPr>
          <w:sz w:val="22"/>
          <w:szCs w:val="22"/>
        </w:rPr>
        <w:t xml:space="preserve">tern, </w:t>
      </w:r>
      <w:r w:rsidR="00096404">
        <w:rPr>
          <w:spacing w:val="18"/>
          <w:sz w:val="22"/>
          <w:szCs w:val="22"/>
        </w:rPr>
        <w:t>I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hel</w:t>
      </w:r>
      <w:r>
        <w:rPr>
          <w:spacing w:val="7"/>
          <w:sz w:val="22"/>
          <w:szCs w:val="22"/>
        </w:rPr>
        <w:t>p</w:t>
      </w:r>
      <w:r>
        <w:rPr>
          <w:sz w:val="22"/>
          <w:szCs w:val="22"/>
        </w:rPr>
        <w:t>ed</w:t>
      </w:r>
      <w:r>
        <w:rPr>
          <w:spacing w:val="47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out</w:t>
      </w:r>
      <w:r>
        <w:rPr>
          <w:spacing w:val="13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9"/>
          <w:sz w:val="22"/>
          <w:szCs w:val="22"/>
        </w:rPr>
        <w:t xml:space="preserve"> </w:t>
      </w:r>
      <w:r w:rsidR="00096404">
        <w:rPr>
          <w:spacing w:val="-6"/>
          <w:sz w:val="22"/>
          <w:szCs w:val="22"/>
        </w:rPr>
        <w:t>n</w:t>
      </w:r>
      <w:r w:rsidR="00096404">
        <w:rPr>
          <w:sz w:val="22"/>
          <w:szCs w:val="22"/>
        </w:rPr>
        <w:t>u</w:t>
      </w:r>
      <w:r w:rsidR="00096404">
        <w:rPr>
          <w:spacing w:val="-6"/>
          <w:sz w:val="22"/>
          <w:szCs w:val="22"/>
        </w:rPr>
        <w:t>m</w:t>
      </w:r>
      <w:r w:rsidR="00096404">
        <w:rPr>
          <w:spacing w:val="6"/>
          <w:sz w:val="22"/>
          <w:szCs w:val="22"/>
        </w:rPr>
        <w:t>b</w:t>
      </w:r>
      <w:r w:rsidR="00096404">
        <w:rPr>
          <w:sz w:val="22"/>
          <w:szCs w:val="22"/>
        </w:rPr>
        <w:t xml:space="preserve">er </w:t>
      </w:r>
      <w:r w:rsidR="00096404">
        <w:rPr>
          <w:spacing w:val="15"/>
          <w:sz w:val="22"/>
          <w:szCs w:val="22"/>
        </w:rPr>
        <w:t>of</w:t>
      </w:r>
      <w:r>
        <w:rPr>
          <w:spacing w:val="9"/>
          <w:sz w:val="22"/>
          <w:szCs w:val="22"/>
        </w:rPr>
        <w:t xml:space="preserve"> </w:t>
      </w:r>
      <w:r w:rsidR="00096404">
        <w:rPr>
          <w:sz w:val="22"/>
          <w:szCs w:val="22"/>
        </w:rPr>
        <w:t>pr</w:t>
      </w:r>
      <w:r w:rsidR="00096404">
        <w:rPr>
          <w:spacing w:val="13"/>
          <w:sz w:val="22"/>
          <w:szCs w:val="22"/>
        </w:rPr>
        <w:t>o</w:t>
      </w:r>
      <w:r w:rsidR="00096404">
        <w:rPr>
          <w:sz w:val="22"/>
          <w:szCs w:val="22"/>
        </w:rPr>
        <w:t xml:space="preserve">jects </w:t>
      </w:r>
      <w:r w:rsidR="00096404">
        <w:rPr>
          <w:spacing w:val="12"/>
          <w:sz w:val="22"/>
          <w:szCs w:val="22"/>
        </w:rPr>
        <w:t>in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Global</w:t>
      </w:r>
      <w:r>
        <w:rPr>
          <w:spacing w:val="48"/>
          <w:sz w:val="22"/>
          <w:szCs w:val="22"/>
        </w:rPr>
        <w:t xml:space="preserve"> </w:t>
      </w:r>
      <w:r>
        <w:rPr>
          <w:spacing w:val="-20"/>
          <w:w w:val="109"/>
          <w:sz w:val="22"/>
          <w:szCs w:val="22"/>
        </w:rPr>
        <w:t>T</w:t>
      </w:r>
      <w:r>
        <w:rPr>
          <w:w w:val="109"/>
          <w:sz w:val="22"/>
          <w:szCs w:val="22"/>
        </w:rPr>
        <w:t>rading</w:t>
      </w:r>
      <w:r>
        <w:rPr>
          <w:spacing w:val="19"/>
          <w:w w:val="109"/>
          <w:sz w:val="22"/>
          <w:szCs w:val="22"/>
        </w:rPr>
        <w:t xml:space="preserve"> </w:t>
      </w:r>
      <w:r w:rsidR="00096404">
        <w:rPr>
          <w:sz w:val="22"/>
          <w:szCs w:val="22"/>
        </w:rPr>
        <w:t xml:space="preserve">team </w:t>
      </w:r>
      <w:r w:rsidR="00096404">
        <w:rPr>
          <w:spacing w:val="6"/>
          <w:sz w:val="22"/>
          <w:szCs w:val="22"/>
        </w:rPr>
        <w:t>writing</w:t>
      </w:r>
      <w:r w:rsidR="00096404">
        <w:rPr>
          <w:sz w:val="22"/>
          <w:szCs w:val="22"/>
        </w:rPr>
        <w:t xml:space="preserve"> </w:t>
      </w:r>
      <w:r w:rsidR="00096404">
        <w:rPr>
          <w:spacing w:val="2"/>
          <w:sz w:val="22"/>
          <w:szCs w:val="22"/>
        </w:rPr>
        <w:t>code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8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C++</w:t>
      </w:r>
    </w:p>
    <w:p w14:paraId="1B103476" w14:textId="43ED839B" w:rsidR="00D9008A" w:rsidRDefault="00770D28">
      <w:pPr>
        <w:spacing w:before="18"/>
        <w:ind w:left="1125"/>
        <w:rPr>
          <w:sz w:val="22"/>
          <w:szCs w:val="22"/>
        </w:rPr>
      </w:pPr>
      <w:r>
        <w:rPr>
          <w:sz w:val="22"/>
          <w:szCs w:val="22"/>
        </w:rPr>
        <w:t>and</w:t>
      </w:r>
      <w:r>
        <w:rPr>
          <w:spacing w:val="50"/>
          <w:sz w:val="22"/>
          <w:szCs w:val="22"/>
        </w:rPr>
        <w:t xml:space="preserve"> </w:t>
      </w:r>
      <w:r w:rsidR="00096404">
        <w:rPr>
          <w:sz w:val="22"/>
          <w:szCs w:val="22"/>
        </w:rPr>
        <w:t xml:space="preserve">managing </w:t>
      </w:r>
      <w:r w:rsidR="00096404">
        <w:rPr>
          <w:spacing w:val="15"/>
          <w:sz w:val="22"/>
          <w:szCs w:val="22"/>
        </w:rPr>
        <w:t>large</w:t>
      </w:r>
      <w:r>
        <w:rPr>
          <w:spacing w:val="36"/>
          <w:sz w:val="22"/>
          <w:szCs w:val="22"/>
        </w:rPr>
        <w:t xml:space="preserve"> </w:t>
      </w:r>
      <w:r w:rsidR="00096404">
        <w:rPr>
          <w:sz w:val="22"/>
          <w:szCs w:val="22"/>
        </w:rPr>
        <w:t xml:space="preserve">mainframe </w:t>
      </w:r>
      <w:r w:rsidR="00096404">
        <w:rPr>
          <w:spacing w:val="20"/>
          <w:sz w:val="22"/>
          <w:szCs w:val="22"/>
        </w:rPr>
        <w:t>supercomputers</w:t>
      </w:r>
    </w:p>
    <w:p w14:paraId="57B953E7" w14:textId="77777777" w:rsidR="00D9008A" w:rsidRDefault="00D9008A">
      <w:pPr>
        <w:spacing w:line="200" w:lineRule="exact"/>
      </w:pPr>
    </w:p>
    <w:p w14:paraId="7BD4B83B" w14:textId="53C7F855" w:rsidR="00D9008A" w:rsidRDefault="001058FB">
      <w:pPr>
        <w:spacing w:before="7" w:line="280" w:lineRule="exact"/>
        <w:rPr>
          <w:sz w:val="28"/>
          <w:szCs w:val="28"/>
        </w:rPr>
      </w:pPr>
      <w:r w:rsidRPr="00875BB2">
        <w:rPr>
          <w:b/>
        </w:rPr>
        <w:pict w14:anchorId="5549D72E">
          <v:group id="_x0000_s1028" style="position:absolute;margin-left:31.05pt;margin-top:450.2pt;width:545.95pt;height:28.45pt;z-index:-251657728;mso-position-horizontal-relative:page;mso-position-vertical-relative:page" coordorigin="720,9300" coordsize="10920,390">
            <v:shape id="_x0000_s1029" style="position:absolute;left:720;top:9300;width:10920;height:390" coordorigin="720,9300" coordsize="10920,390" path="m720,9690l11640,9690,11640,9300,720,9300,720,9690xe" fillcolor="#ccc" stroked="f">
              <v:path arrowok="t"/>
            </v:shape>
            <w10:wrap anchorx="page" anchory="page"/>
          </v:group>
        </w:pict>
      </w:r>
    </w:p>
    <w:p w14:paraId="2AAC9E2E" w14:textId="7F64A983" w:rsidR="00D9008A" w:rsidRPr="00405F79" w:rsidRDefault="00770D28">
      <w:pPr>
        <w:spacing w:before="15"/>
        <w:ind w:left="160"/>
        <w:rPr>
          <w:b/>
          <w:sz w:val="26"/>
          <w:szCs w:val="26"/>
        </w:rPr>
      </w:pPr>
      <w:r w:rsidRPr="00405F79">
        <w:rPr>
          <w:b/>
          <w:w w:val="122"/>
          <w:sz w:val="26"/>
          <w:szCs w:val="26"/>
        </w:rPr>
        <w:t>Education</w:t>
      </w:r>
    </w:p>
    <w:p w14:paraId="3B3D102C" w14:textId="77777777" w:rsidR="00D9008A" w:rsidRDefault="00D9008A">
      <w:pPr>
        <w:spacing w:before="19" w:line="200" w:lineRule="exact"/>
      </w:pPr>
    </w:p>
    <w:p w14:paraId="30A22A13" w14:textId="04F06C45" w:rsidR="00D9008A" w:rsidRDefault="00770D28">
      <w:pPr>
        <w:spacing w:before="18" w:line="240" w:lineRule="exact"/>
        <w:ind w:left="645"/>
        <w:rPr>
          <w:sz w:val="22"/>
          <w:szCs w:val="22"/>
        </w:rPr>
      </w:pPr>
      <w:r w:rsidRPr="00770D28">
        <w:rPr>
          <w:b/>
          <w:w w:val="124"/>
          <w:position w:val="-1"/>
          <w:sz w:val="22"/>
          <w:szCs w:val="22"/>
        </w:rPr>
        <w:t>Uni</w:t>
      </w:r>
      <w:r w:rsidRPr="00770D28">
        <w:rPr>
          <w:b/>
          <w:spacing w:val="-7"/>
          <w:w w:val="124"/>
          <w:position w:val="-1"/>
          <w:sz w:val="22"/>
          <w:szCs w:val="22"/>
        </w:rPr>
        <w:t>v</w:t>
      </w:r>
      <w:r w:rsidRPr="00770D28">
        <w:rPr>
          <w:b/>
          <w:w w:val="124"/>
          <w:position w:val="-1"/>
          <w:sz w:val="22"/>
          <w:szCs w:val="22"/>
        </w:rPr>
        <w:t>ersi</w:t>
      </w:r>
      <w:r w:rsidRPr="00770D28">
        <w:rPr>
          <w:b/>
          <w:spacing w:val="-9"/>
          <w:w w:val="124"/>
          <w:position w:val="-1"/>
          <w:sz w:val="22"/>
          <w:szCs w:val="22"/>
        </w:rPr>
        <w:t>t</w:t>
      </w:r>
      <w:r w:rsidRPr="00770D28">
        <w:rPr>
          <w:b/>
          <w:w w:val="124"/>
          <w:position w:val="-1"/>
          <w:sz w:val="22"/>
          <w:szCs w:val="22"/>
        </w:rPr>
        <w:t>y</w:t>
      </w:r>
      <w:r w:rsidRPr="00770D28">
        <w:rPr>
          <w:b/>
          <w:spacing w:val="16"/>
          <w:w w:val="124"/>
          <w:position w:val="-1"/>
          <w:sz w:val="22"/>
          <w:szCs w:val="22"/>
        </w:rPr>
        <w:t xml:space="preserve"> </w:t>
      </w:r>
      <w:r w:rsidRPr="00770D28">
        <w:rPr>
          <w:b/>
          <w:position w:val="-1"/>
          <w:sz w:val="22"/>
          <w:szCs w:val="22"/>
        </w:rPr>
        <w:t>of</w:t>
      </w:r>
      <w:r w:rsidRPr="00770D28">
        <w:rPr>
          <w:b/>
          <w:spacing w:val="47"/>
          <w:position w:val="-1"/>
          <w:sz w:val="22"/>
          <w:szCs w:val="22"/>
        </w:rPr>
        <w:t xml:space="preserve"> </w:t>
      </w:r>
      <w:r w:rsidRPr="00770D28">
        <w:rPr>
          <w:b/>
          <w:w w:val="114"/>
          <w:position w:val="-1"/>
          <w:sz w:val="22"/>
          <w:szCs w:val="22"/>
        </w:rPr>
        <w:t>Florida</w:t>
      </w:r>
      <w:r>
        <w:rPr>
          <w:w w:val="114"/>
          <w:position w:val="-1"/>
          <w:sz w:val="22"/>
          <w:szCs w:val="22"/>
        </w:rPr>
        <w:t xml:space="preserve">                                                                                                      </w:t>
      </w:r>
      <w:r w:rsidR="00096404">
        <w:rPr>
          <w:w w:val="114"/>
          <w:position w:val="-1"/>
          <w:sz w:val="22"/>
          <w:szCs w:val="22"/>
        </w:rPr>
        <w:t>Gainesville</w:t>
      </w:r>
      <w:r>
        <w:rPr>
          <w:w w:val="114"/>
          <w:position w:val="-1"/>
          <w:sz w:val="22"/>
          <w:szCs w:val="22"/>
        </w:rPr>
        <w:t>,</w:t>
      </w:r>
      <w:r w:rsidR="00096404">
        <w:rPr>
          <w:w w:val="114"/>
          <w:position w:val="-1"/>
          <w:sz w:val="22"/>
          <w:szCs w:val="22"/>
        </w:rPr>
        <w:t xml:space="preserve"> </w:t>
      </w:r>
      <w:r>
        <w:rPr>
          <w:w w:val="114"/>
          <w:position w:val="-1"/>
          <w:sz w:val="22"/>
          <w:szCs w:val="22"/>
        </w:rPr>
        <w:t>FL</w:t>
      </w:r>
    </w:p>
    <w:p w14:paraId="5834D652" w14:textId="203FCEBA" w:rsidR="00D9008A" w:rsidRDefault="00770D28">
      <w:pPr>
        <w:spacing w:line="260" w:lineRule="exact"/>
        <w:ind w:left="427"/>
        <w:rPr>
          <w:sz w:val="22"/>
          <w:szCs w:val="22"/>
        </w:rPr>
      </w:pPr>
      <w:r>
        <w:rPr>
          <w:w w:val="141"/>
          <w:position w:val="13"/>
          <w:sz w:val="22"/>
          <w:szCs w:val="22"/>
        </w:rPr>
        <w:t>•</w:t>
      </w:r>
      <w:r>
        <w:rPr>
          <w:spacing w:val="31"/>
          <w:w w:val="141"/>
          <w:position w:val="13"/>
          <w:sz w:val="22"/>
          <w:szCs w:val="22"/>
        </w:rPr>
        <w:t xml:space="preserve"> </w:t>
      </w:r>
      <w:r w:rsidRPr="00770D28">
        <w:rPr>
          <w:i/>
          <w:position w:val="-1"/>
          <w:sz w:val="22"/>
          <w:szCs w:val="22"/>
        </w:rPr>
        <w:t xml:space="preserve">Masters </w:t>
      </w:r>
      <w:r w:rsidRPr="00770D28">
        <w:rPr>
          <w:i/>
          <w:spacing w:val="18"/>
          <w:position w:val="-1"/>
          <w:sz w:val="22"/>
          <w:szCs w:val="22"/>
        </w:rPr>
        <w:t xml:space="preserve"> </w:t>
      </w:r>
      <w:r w:rsidRPr="00770D28">
        <w:rPr>
          <w:i/>
          <w:position w:val="-1"/>
          <w:sz w:val="22"/>
          <w:szCs w:val="22"/>
        </w:rPr>
        <w:t>in</w:t>
      </w:r>
      <w:r w:rsidRPr="00770D28">
        <w:rPr>
          <w:i/>
          <w:spacing w:val="40"/>
          <w:position w:val="-1"/>
          <w:sz w:val="22"/>
          <w:szCs w:val="22"/>
        </w:rPr>
        <w:t xml:space="preserve"> </w:t>
      </w:r>
      <w:r w:rsidRPr="00770D28">
        <w:rPr>
          <w:i/>
          <w:position w:val="-1"/>
          <w:sz w:val="22"/>
          <w:szCs w:val="22"/>
        </w:rPr>
        <w:t xml:space="preserve">Computer </w:t>
      </w:r>
      <w:r w:rsidRPr="00770D28">
        <w:rPr>
          <w:i/>
          <w:spacing w:val="22"/>
          <w:position w:val="-1"/>
          <w:sz w:val="22"/>
          <w:szCs w:val="22"/>
        </w:rPr>
        <w:t xml:space="preserve"> </w:t>
      </w:r>
      <w:r w:rsidRPr="00770D28">
        <w:rPr>
          <w:i/>
          <w:position w:val="-1"/>
          <w:sz w:val="22"/>
          <w:szCs w:val="22"/>
        </w:rPr>
        <w:t>Engin</w:t>
      </w:r>
      <w:r w:rsidRPr="00770D28">
        <w:rPr>
          <w:i/>
          <w:spacing w:val="-11"/>
          <w:position w:val="-1"/>
          <w:sz w:val="22"/>
          <w:szCs w:val="22"/>
        </w:rPr>
        <w:t>e</w:t>
      </w:r>
      <w:r w:rsidRPr="00770D28">
        <w:rPr>
          <w:i/>
          <w:position w:val="-1"/>
          <w:sz w:val="22"/>
          <w:szCs w:val="22"/>
        </w:rPr>
        <w:t xml:space="preserve">ering                                                                            </w:t>
      </w:r>
      <w:r w:rsidRPr="00770D28">
        <w:rPr>
          <w:i/>
          <w:spacing w:val="46"/>
          <w:position w:val="-1"/>
          <w:sz w:val="22"/>
          <w:szCs w:val="22"/>
        </w:rPr>
        <w:t xml:space="preserve"> </w:t>
      </w:r>
      <w:r>
        <w:rPr>
          <w:i/>
          <w:spacing w:val="46"/>
          <w:position w:val="-1"/>
          <w:sz w:val="22"/>
          <w:szCs w:val="22"/>
        </w:rPr>
        <w:t xml:space="preserve"> </w:t>
      </w:r>
      <w:r w:rsidR="001058FB" w:rsidRPr="00770D28">
        <w:rPr>
          <w:i/>
          <w:spacing w:val="46"/>
          <w:position w:val="-1"/>
          <w:sz w:val="22"/>
          <w:szCs w:val="22"/>
        </w:rPr>
        <w:t xml:space="preserve"> </w:t>
      </w:r>
      <w:r w:rsidRPr="00770D28">
        <w:rPr>
          <w:i/>
          <w:spacing w:val="-6"/>
          <w:position w:val="-1"/>
          <w:sz w:val="22"/>
          <w:szCs w:val="22"/>
        </w:rPr>
        <w:t>A</w:t>
      </w:r>
      <w:r w:rsidRPr="00770D28">
        <w:rPr>
          <w:i/>
          <w:position w:val="-1"/>
          <w:sz w:val="22"/>
          <w:szCs w:val="22"/>
        </w:rPr>
        <w:t>ugust</w:t>
      </w:r>
      <w:r w:rsidRPr="00770D28">
        <w:rPr>
          <w:i/>
          <w:spacing w:val="46"/>
          <w:position w:val="-1"/>
          <w:sz w:val="22"/>
          <w:szCs w:val="22"/>
        </w:rPr>
        <w:t xml:space="preserve"> </w:t>
      </w:r>
      <w:r w:rsidRPr="00770D28">
        <w:rPr>
          <w:i/>
          <w:position w:val="-1"/>
          <w:sz w:val="22"/>
          <w:szCs w:val="22"/>
        </w:rPr>
        <w:t>2008</w:t>
      </w:r>
      <w:r w:rsidRPr="00770D28">
        <w:rPr>
          <w:i/>
          <w:spacing w:val="27"/>
          <w:position w:val="-1"/>
          <w:sz w:val="22"/>
          <w:szCs w:val="22"/>
        </w:rPr>
        <w:t xml:space="preserve"> </w:t>
      </w:r>
      <w:r w:rsidRPr="00770D28">
        <w:rPr>
          <w:i/>
          <w:position w:val="-1"/>
          <w:sz w:val="22"/>
          <w:szCs w:val="22"/>
        </w:rPr>
        <w:t>-</w:t>
      </w:r>
      <w:r w:rsidRPr="00770D28">
        <w:rPr>
          <w:i/>
          <w:spacing w:val="27"/>
          <w:position w:val="-1"/>
          <w:sz w:val="22"/>
          <w:szCs w:val="22"/>
        </w:rPr>
        <w:t xml:space="preserve"> </w:t>
      </w:r>
      <w:r w:rsidRPr="00770D28">
        <w:rPr>
          <w:i/>
          <w:spacing w:val="-5"/>
          <w:position w:val="-1"/>
          <w:sz w:val="22"/>
          <w:szCs w:val="22"/>
        </w:rPr>
        <w:t>A</w:t>
      </w:r>
      <w:r w:rsidRPr="00770D28">
        <w:rPr>
          <w:i/>
          <w:position w:val="-1"/>
          <w:sz w:val="22"/>
          <w:szCs w:val="22"/>
        </w:rPr>
        <w:t>ugust</w:t>
      </w:r>
      <w:r w:rsidRPr="00770D28">
        <w:rPr>
          <w:i/>
          <w:spacing w:val="46"/>
          <w:position w:val="-1"/>
          <w:sz w:val="22"/>
          <w:szCs w:val="22"/>
        </w:rPr>
        <w:t xml:space="preserve"> </w:t>
      </w:r>
      <w:r w:rsidRPr="00770D28">
        <w:rPr>
          <w:i/>
          <w:w w:val="101"/>
          <w:position w:val="-1"/>
          <w:sz w:val="22"/>
          <w:szCs w:val="22"/>
        </w:rPr>
        <w:t>2010</w:t>
      </w:r>
    </w:p>
    <w:p w14:paraId="7E0EE333" w14:textId="77777777" w:rsidR="00D9008A" w:rsidRDefault="00770D28">
      <w:pPr>
        <w:spacing w:before="71"/>
        <w:ind w:left="891"/>
        <w:rPr>
          <w:sz w:val="22"/>
          <w:szCs w:val="22"/>
        </w:rPr>
      </w:pPr>
      <w:r>
        <w:rPr>
          <w:sz w:val="22"/>
          <w:szCs w:val="22"/>
        </w:rPr>
        <w:t xml:space="preserve">–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CG</w:t>
      </w:r>
      <w:r>
        <w:rPr>
          <w:spacing w:val="-18"/>
          <w:sz w:val="22"/>
          <w:szCs w:val="22"/>
        </w:rPr>
        <w:t>P</w:t>
      </w:r>
      <w:r>
        <w:rPr>
          <w:sz w:val="22"/>
          <w:szCs w:val="22"/>
        </w:rPr>
        <w:t xml:space="preserve">A: </w:t>
      </w:r>
      <w:r>
        <w:rPr>
          <w:spacing w:val="12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3.6/4.0</w:t>
      </w:r>
    </w:p>
    <w:p w14:paraId="1C2F0C72" w14:textId="77777777" w:rsidR="00D9008A" w:rsidRDefault="00D9008A">
      <w:pPr>
        <w:spacing w:line="200" w:lineRule="exact"/>
      </w:pPr>
    </w:p>
    <w:p w14:paraId="53FD4110" w14:textId="0A61C0AC" w:rsidR="00D9008A" w:rsidRDefault="001058FB">
      <w:pPr>
        <w:spacing w:before="19" w:line="280" w:lineRule="exact"/>
        <w:rPr>
          <w:sz w:val="28"/>
          <w:szCs w:val="28"/>
        </w:rPr>
      </w:pPr>
      <w:r w:rsidRPr="00875BB2">
        <w:rPr>
          <w:b/>
        </w:rPr>
        <w:pict w14:anchorId="1189247F">
          <v:group id="_x0000_s1030" style="position:absolute;margin-left:31.05pt;margin-top:549.2pt;width:545.95pt;height:28.45pt;z-index:-251656704;mso-position-horizontal-relative:page;mso-position-vertical-relative:page" coordorigin="720,11175" coordsize="10920,390">
            <v:shape id="_x0000_s1031" style="position:absolute;left:720;top:11175;width:10920;height:390" coordorigin="720,11175" coordsize="10920,390" path="m720,11565l11640,11565,11640,11175,720,11175,720,11565xe" fillcolor="#ccc" stroked="f">
              <v:path arrowok="t"/>
            </v:shape>
            <w10:wrap anchorx="page" anchory="page"/>
          </v:group>
        </w:pict>
      </w:r>
    </w:p>
    <w:p w14:paraId="35B5DFE0" w14:textId="5A445445" w:rsidR="00D9008A" w:rsidRPr="00405F79" w:rsidRDefault="00770D28">
      <w:pPr>
        <w:spacing w:before="15"/>
        <w:ind w:left="160"/>
        <w:rPr>
          <w:b/>
          <w:sz w:val="26"/>
          <w:szCs w:val="26"/>
        </w:rPr>
      </w:pPr>
      <w:r w:rsidRPr="00405F79">
        <w:rPr>
          <w:b/>
          <w:w w:val="113"/>
          <w:sz w:val="26"/>
          <w:szCs w:val="26"/>
        </w:rPr>
        <w:t>Skills</w:t>
      </w:r>
    </w:p>
    <w:p w14:paraId="1D5A5EC8" w14:textId="77777777" w:rsidR="00D9008A" w:rsidRDefault="00D9008A">
      <w:pPr>
        <w:spacing w:before="9" w:line="180" w:lineRule="exact"/>
        <w:rPr>
          <w:sz w:val="19"/>
          <w:szCs w:val="19"/>
        </w:rPr>
      </w:pPr>
    </w:p>
    <w:p w14:paraId="3FE00E82" w14:textId="77777777" w:rsidR="001058FB" w:rsidRDefault="001058FB">
      <w:pPr>
        <w:ind w:left="100"/>
        <w:rPr>
          <w:w w:val="119"/>
          <w:sz w:val="22"/>
          <w:szCs w:val="22"/>
        </w:rPr>
      </w:pPr>
    </w:p>
    <w:p w14:paraId="2EF2E04B" w14:textId="34469DF1" w:rsidR="00D9008A" w:rsidRDefault="00770D28" w:rsidP="001058FB">
      <w:pPr>
        <w:ind w:firstLine="100"/>
        <w:rPr>
          <w:sz w:val="22"/>
          <w:szCs w:val="22"/>
        </w:rPr>
      </w:pPr>
      <w:r w:rsidRPr="001058FB">
        <w:rPr>
          <w:b/>
          <w:w w:val="119"/>
          <w:sz w:val="22"/>
          <w:szCs w:val="22"/>
        </w:rPr>
        <w:t>Languages</w:t>
      </w:r>
      <w:r>
        <w:rPr>
          <w:w w:val="119"/>
          <w:sz w:val="22"/>
          <w:szCs w:val="22"/>
        </w:rPr>
        <w:t>:</w:t>
      </w:r>
      <w:r>
        <w:rPr>
          <w:spacing w:val="45"/>
          <w:w w:val="119"/>
          <w:sz w:val="22"/>
          <w:szCs w:val="22"/>
        </w:rPr>
        <w:t xml:space="preserve"> </w:t>
      </w:r>
      <w:r w:rsidR="001058FB">
        <w:rPr>
          <w:sz w:val="22"/>
          <w:szCs w:val="22"/>
        </w:rPr>
        <w:t>O</w:t>
      </w:r>
      <w:r w:rsidR="001058FB">
        <w:rPr>
          <w:spacing w:val="12"/>
          <w:sz w:val="22"/>
          <w:szCs w:val="22"/>
        </w:rPr>
        <w:t>b</w:t>
      </w:r>
      <w:r w:rsidR="001058FB">
        <w:rPr>
          <w:sz w:val="22"/>
          <w:szCs w:val="22"/>
        </w:rPr>
        <w:t>je</w:t>
      </w:r>
      <w:r w:rsidR="001058FB">
        <w:rPr>
          <w:spacing w:val="1"/>
          <w:sz w:val="22"/>
          <w:szCs w:val="22"/>
        </w:rPr>
        <w:t>c</w:t>
      </w:r>
      <w:r w:rsidR="001058FB">
        <w:rPr>
          <w:sz w:val="22"/>
          <w:szCs w:val="22"/>
        </w:rPr>
        <w:t>ti</w:t>
      </w:r>
      <w:r w:rsidR="001058FB">
        <w:rPr>
          <w:spacing w:val="-6"/>
          <w:sz w:val="22"/>
          <w:szCs w:val="22"/>
        </w:rPr>
        <w:t>v</w:t>
      </w:r>
      <w:r w:rsidR="001058FB">
        <w:rPr>
          <w:sz w:val="22"/>
          <w:szCs w:val="22"/>
        </w:rPr>
        <w:t xml:space="preserve">e </w:t>
      </w:r>
      <w:r w:rsidR="001058FB">
        <w:rPr>
          <w:spacing w:val="14"/>
          <w:sz w:val="22"/>
          <w:szCs w:val="22"/>
        </w:rPr>
        <w:t>C</w:t>
      </w:r>
      <w:r>
        <w:rPr>
          <w:sz w:val="22"/>
          <w:szCs w:val="22"/>
        </w:rPr>
        <w:t>,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Swift,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C,</w:t>
      </w:r>
      <w:r>
        <w:rPr>
          <w:spacing w:val="3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C++,</w:t>
      </w:r>
      <w:r>
        <w:rPr>
          <w:spacing w:val="51"/>
          <w:w w:val="11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Python,</w:t>
      </w:r>
      <w:r>
        <w:rPr>
          <w:spacing w:val="-2"/>
          <w:w w:val="11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Bash</w:t>
      </w:r>
    </w:p>
    <w:p w14:paraId="36937B95" w14:textId="77777777" w:rsidR="00D9008A" w:rsidRDefault="00D9008A">
      <w:pPr>
        <w:spacing w:before="7" w:line="180" w:lineRule="exact"/>
        <w:rPr>
          <w:sz w:val="19"/>
          <w:szCs w:val="19"/>
        </w:rPr>
      </w:pPr>
    </w:p>
    <w:p w14:paraId="52F8D0E7" w14:textId="1DEEADBC" w:rsidR="00D9008A" w:rsidRDefault="00770D28">
      <w:pPr>
        <w:spacing w:line="257" w:lineRule="auto"/>
        <w:ind w:left="645" w:right="278" w:hanging="545"/>
        <w:rPr>
          <w:sz w:val="22"/>
          <w:szCs w:val="22"/>
        </w:rPr>
      </w:pPr>
      <w:r w:rsidRPr="001058FB">
        <w:rPr>
          <w:b/>
          <w:spacing w:val="-25"/>
          <w:w w:val="118"/>
          <w:sz w:val="22"/>
          <w:szCs w:val="22"/>
        </w:rPr>
        <w:t>T</w:t>
      </w:r>
      <w:r w:rsidRPr="001058FB">
        <w:rPr>
          <w:b/>
          <w:w w:val="118"/>
          <w:sz w:val="22"/>
          <w:szCs w:val="22"/>
        </w:rPr>
        <w:t>e</w:t>
      </w:r>
      <w:r w:rsidRPr="001058FB">
        <w:rPr>
          <w:b/>
          <w:spacing w:val="-8"/>
          <w:w w:val="118"/>
          <w:sz w:val="22"/>
          <w:szCs w:val="22"/>
        </w:rPr>
        <w:t>c</w:t>
      </w:r>
      <w:r w:rsidRPr="001058FB">
        <w:rPr>
          <w:b/>
          <w:w w:val="118"/>
          <w:sz w:val="22"/>
          <w:szCs w:val="22"/>
        </w:rPr>
        <w:t>hnical</w:t>
      </w:r>
      <w:r w:rsidRPr="001058FB">
        <w:rPr>
          <w:b/>
          <w:spacing w:val="52"/>
          <w:w w:val="118"/>
          <w:sz w:val="22"/>
          <w:szCs w:val="22"/>
        </w:rPr>
        <w:t xml:space="preserve"> </w:t>
      </w:r>
      <w:r w:rsidRPr="001058FB">
        <w:rPr>
          <w:b/>
          <w:w w:val="118"/>
          <w:sz w:val="22"/>
          <w:szCs w:val="22"/>
        </w:rPr>
        <w:t>Skills</w:t>
      </w:r>
      <w:r>
        <w:rPr>
          <w:w w:val="118"/>
          <w:sz w:val="22"/>
          <w:szCs w:val="22"/>
        </w:rPr>
        <w:t>:</w:t>
      </w:r>
      <w:r>
        <w:rPr>
          <w:spacing w:val="28"/>
          <w:w w:val="118"/>
          <w:sz w:val="22"/>
          <w:szCs w:val="22"/>
        </w:rPr>
        <w:t xml:space="preserve"> </w:t>
      </w:r>
      <w:r w:rsidR="001058FB">
        <w:rPr>
          <w:spacing w:val="-18"/>
          <w:sz w:val="22"/>
          <w:szCs w:val="22"/>
        </w:rPr>
        <w:t>T</w:t>
      </w:r>
      <w:r w:rsidR="001058FB">
        <w:rPr>
          <w:sz w:val="22"/>
          <w:szCs w:val="22"/>
        </w:rPr>
        <w:t xml:space="preserve">est </w:t>
      </w:r>
      <w:r w:rsidR="001058FB">
        <w:rPr>
          <w:spacing w:val="8"/>
          <w:sz w:val="22"/>
          <w:szCs w:val="22"/>
        </w:rPr>
        <w:t>Driven</w:t>
      </w:r>
      <w:r>
        <w:rPr>
          <w:spacing w:val="48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De</w:t>
      </w:r>
      <w:r>
        <w:rPr>
          <w:spacing w:val="-6"/>
          <w:w w:val="107"/>
          <w:sz w:val="22"/>
          <w:szCs w:val="22"/>
        </w:rPr>
        <w:t>v</w:t>
      </w:r>
      <w:r>
        <w:rPr>
          <w:w w:val="107"/>
          <w:sz w:val="22"/>
          <w:szCs w:val="22"/>
        </w:rPr>
        <w:t>elopme</w:t>
      </w:r>
      <w:r>
        <w:rPr>
          <w:spacing w:val="-5"/>
          <w:w w:val="107"/>
          <w:sz w:val="22"/>
          <w:szCs w:val="22"/>
        </w:rPr>
        <w:t>n</w:t>
      </w:r>
      <w:r>
        <w:rPr>
          <w:w w:val="107"/>
          <w:sz w:val="22"/>
          <w:szCs w:val="22"/>
        </w:rPr>
        <w:t>t,</w:t>
      </w:r>
      <w:r>
        <w:rPr>
          <w:spacing w:val="-2"/>
          <w:w w:val="107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Automated</w:t>
      </w:r>
      <w:r>
        <w:rPr>
          <w:spacing w:val="35"/>
          <w:w w:val="107"/>
          <w:sz w:val="22"/>
          <w:szCs w:val="22"/>
        </w:rPr>
        <w:t xml:space="preserve"> </w:t>
      </w:r>
      <w:r>
        <w:rPr>
          <w:sz w:val="22"/>
          <w:szCs w:val="22"/>
        </w:rPr>
        <w:t>UI</w:t>
      </w:r>
      <w:r>
        <w:rPr>
          <w:spacing w:val="27"/>
          <w:sz w:val="22"/>
          <w:szCs w:val="22"/>
        </w:rPr>
        <w:t xml:space="preserve"> </w:t>
      </w:r>
      <w:r w:rsidR="001058FB">
        <w:rPr>
          <w:spacing w:val="-18"/>
          <w:sz w:val="22"/>
          <w:szCs w:val="22"/>
        </w:rPr>
        <w:t>T</w:t>
      </w:r>
      <w:r w:rsidR="001058FB">
        <w:rPr>
          <w:sz w:val="22"/>
          <w:szCs w:val="22"/>
        </w:rPr>
        <w:t xml:space="preserve">esting, </w:t>
      </w:r>
      <w:r w:rsidR="001058FB">
        <w:rPr>
          <w:spacing w:val="22"/>
          <w:sz w:val="22"/>
          <w:szCs w:val="22"/>
        </w:rPr>
        <w:t>Continuous</w:t>
      </w:r>
      <w:r>
        <w:rPr>
          <w:spacing w:val="5"/>
          <w:w w:val="108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I</w:t>
      </w:r>
      <w:r>
        <w:rPr>
          <w:spacing w:val="-6"/>
          <w:w w:val="108"/>
          <w:sz w:val="22"/>
          <w:szCs w:val="22"/>
        </w:rPr>
        <w:t>n</w:t>
      </w:r>
      <w:r>
        <w:rPr>
          <w:w w:val="108"/>
          <w:sz w:val="22"/>
          <w:szCs w:val="22"/>
        </w:rPr>
        <w:t>tegration</w:t>
      </w:r>
      <w:r>
        <w:rPr>
          <w:spacing w:val="33"/>
          <w:w w:val="108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 xml:space="preserve">Setup </w:t>
      </w:r>
      <w:r>
        <w:rPr>
          <w:w w:val="111"/>
          <w:sz w:val="22"/>
          <w:szCs w:val="22"/>
        </w:rPr>
        <w:t>(Jenkins/</w:t>
      </w:r>
      <w:r>
        <w:rPr>
          <w:spacing w:val="-19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eamci</w:t>
      </w:r>
      <w:r>
        <w:rPr>
          <w:spacing w:val="-6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y),</w:t>
      </w:r>
      <w:r>
        <w:rPr>
          <w:spacing w:val="14"/>
          <w:w w:val="111"/>
          <w:sz w:val="22"/>
          <w:szCs w:val="22"/>
        </w:rPr>
        <w:t xml:space="preserve"> </w:t>
      </w:r>
      <w:r w:rsidR="001058FB">
        <w:rPr>
          <w:sz w:val="22"/>
          <w:szCs w:val="22"/>
        </w:rPr>
        <w:t xml:space="preserve">Rapid </w:t>
      </w:r>
      <w:r w:rsidR="001058FB">
        <w:rPr>
          <w:spacing w:val="10"/>
          <w:sz w:val="22"/>
          <w:szCs w:val="22"/>
        </w:rPr>
        <w:t>iOS</w:t>
      </w:r>
      <w:r>
        <w:rPr>
          <w:spacing w:val="25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proto</w:t>
      </w:r>
      <w:r>
        <w:rPr>
          <w:spacing w:val="-5"/>
          <w:w w:val="108"/>
          <w:sz w:val="22"/>
          <w:szCs w:val="22"/>
        </w:rPr>
        <w:t>t</w:t>
      </w:r>
      <w:r>
        <w:rPr>
          <w:w w:val="108"/>
          <w:sz w:val="22"/>
          <w:szCs w:val="22"/>
        </w:rPr>
        <w:t>yping,</w:t>
      </w:r>
      <w:r>
        <w:rPr>
          <w:spacing w:val="24"/>
          <w:w w:val="108"/>
          <w:sz w:val="22"/>
          <w:szCs w:val="22"/>
        </w:rPr>
        <w:t xml:space="preserve"> </w:t>
      </w:r>
      <w:r w:rsidR="001058FB">
        <w:rPr>
          <w:sz w:val="22"/>
          <w:szCs w:val="22"/>
        </w:rPr>
        <w:t xml:space="preserve">GIT, </w:t>
      </w:r>
      <w:r w:rsidR="001058FB">
        <w:rPr>
          <w:spacing w:val="9"/>
          <w:sz w:val="22"/>
          <w:szCs w:val="22"/>
        </w:rPr>
        <w:t>Xcode</w:t>
      </w:r>
      <w:r>
        <w:rPr>
          <w:sz w:val="22"/>
          <w:szCs w:val="22"/>
        </w:rPr>
        <w:t>,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iOS</w:t>
      </w:r>
      <w:r>
        <w:rPr>
          <w:spacing w:val="26"/>
          <w:sz w:val="22"/>
          <w:szCs w:val="22"/>
        </w:rPr>
        <w:t xml:space="preserve"> </w:t>
      </w:r>
      <w:r w:rsidR="001058FB">
        <w:rPr>
          <w:sz w:val="22"/>
          <w:szCs w:val="22"/>
        </w:rPr>
        <w:t>Securi</w:t>
      </w:r>
      <w:r w:rsidR="001058FB">
        <w:rPr>
          <w:spacing w:val="-5"/>
          <w:sz w:val="22"/>
          <w:szCs w:val="22"/>
        </w:rPr>
        <w:t>t</w:t>
      </w:r>
      <w:r w:rsidR="001058FB">
        <w:rPr>
          <w:sz w:val="22"/>
          <w:szCs w:val="22"/>
        </w:rPr>
        <w:t xml:space="preserve">y </w:t>
      </w:r>
      <w:r w:rsidR="001058FB">
        <w:rPr>
          <w:spacing w:val="11"/>
          <w:sz w:val="22"/>
          <w:szCs w:val="22"/>
        </w:rPr>
        <w:t>(</w:t>
      </w:r>
      <w:r>
        <w:rPr>
          <w:spacing w:val="-18"/>
          <w:sz w:val="22"/>
          <w:szCs w:val="22"/>
        </w:rPr>
        <w:t>A</w:t>
      </w:r>
      <w:r>
        <w:rPr>
          <w:sz w:val="22"/>
          <w:szCs w:val="22"/>
        </w:rPr>
        <w:t>TS</w:t>
      </w:r>
      <w:r w:rsidR="001058FB">
        <w:rPr>
          <w:sz w:val="22"/>
          <w:szCs w:val="22"/>
        </w:rPr>
        <w:t xml:space="preserve">), </w:t>
      </w:r>
      <w:r w:rsidR="001058FB">
        <w:rPr>
          <w:spacing w:val="15"/>
          <w:sz w:val="22"/>
          <w:szCs w:val="22"/>
        </w:rPr>
        <w:t>Machine</w:t>
      </w:r>
      <w:r>
        <w:rPr>
          <w:spacing w:val="49"/>
          <w:sz w:val="22"/>
          <w:szCs w:val="22"/>
        </w:rPr>
        <w:t xml:space="preserve"> </w:t>
      </w:r>
      <w:r w:rsidR="001058FB">
        <w:rPr>
          <w:sz w:val="22"/>
          <w:szCs w:val="22"/>
        </w:rPr>
        <w:t xml:space="preserve">learning, </w:t>
      </w:r>
      <w:r w:rsidR="001058FB">
        <w:rPr>
          <w:spacing w:val="10"/>
          <w:sz w:val="22"/>
          <w:szCs w:val="22"/>
        </w:rPr>
        <w:t>Restful</w:t>
      </w:r>
      <w:r>
        <w:rPr>
          <w:w w:val="106"/>
          <w:sz w:val="22"/>
          <w:szCs w:val="22"/>
        </w:rPr>
        <w:t xml:space="preserve"> </w:t>
      </w:r>
      <w:r>
        <w:rPr>
          <w:sz w:val="22"/>
          <w:szCs w:val="22"/>
        </w:rPr>
        <w:t>API</w:t>
      </w:r>
      <w:r>
        <w:rPr>
          <w:spacing w:val="53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Design</w:t>
      </w:r>
    </w:p>
    <w:p w14:paraId="2E731C97" w14:textId="77777777" w:rsidR="00D9008A" w:rsidRDefault="00D9008A">
      <w:pPr>
        <w:spacing w:before="10" w:line="160" w:lineRule="exact"/>
        <w:rPr>
          <w:sz w:val="17"/>
          <w:szCs w:val="17"/>
        </w:rPr>
      </w:pPr>
    </w:p>
    <w:p w14:paraId="111C8B33" w14:textId="5322B2C8" w:rsidR="00D9008A" w:rsidRDefault="00770D28">
      <w:pPr>
        <w:ind w:left="100"/>
        <w:rPr>
          <w:sz w:val="22"/>
          <w:szCs w:val="22"/>
        </w:rPr>
      </w:pPr>
      <w:r w:rsidRPr="001058FB">
        <w:rPr>
          <w:b/>
          <w:w w:val="117"/>
          <w:sz w:val="22"/>
          <w:szCs w:val="22"/>
        </w:rPr>
        <w:t>Business</w:t>
      </w:r>
      <w:r w:rsidRPr="001058FB">
        <w:rPr>
          <w:b/>
          <w:spacing w:val="35"/>
          <w:w w:val="117"/>
          <w:sz w:val="22"/>
          <w:szCs w:val="22"/>
        </w:rPr>
        <w:t xml:space="preserve"> </w:t>
      </w:r>
      <w:r w:rsidRPr="001058FB">
        <w:rPr>
          <w:b/>
          <w:w w:val="117"/>
          <w:sz w:val="22"/>
          <w:szCs w:val="22"/>
        </w:rPr>
        <w:t>Skills</w:t>
      </w:r>
      <w:r>
        <w:rPr>
          <w:w w:val="117"/>
          <w:sz w:val="22"/>
          <w:szCs w:val="22"/>
        </w:rPr>
        <w:t>:</w:t>
      </w:r>
      <w:r>
        <w:rPr>
          <w:spacing w:val="34"/>
          <w:w w:val="117"/>
          <w:sz w:val="22"/>
          <w:szCs w:val="22"/>
        </w:rPr>
        <w:t xml:space="preserve"> </w:t>
      </w:r>
      <w:r>
        <w:rPr>
          <w:w w:val="106"/>
          <w:sz w:val="22"/>
          <w:szCs w:val="22"/>
        </w:rPr>
        <w:t>Agile/Scrum</w:t>
      </w:r>
      <w:r>
        <w:rPr>
          <w:spacing w:val="27"/>
          <w:w w:val="106"/>
          <w:sz w:val="22"/>
          <w:szCs w:val="22"/>
        </w:rPr>
        <w:t xml:space="preserve"> </w:t>
      </w:r>
      <w:r>
        <w:rPr>
          <w:w w:val="106"/>
          <w:sz w:val="22"/>
          <w:szCs w:val="22"/>
        </w:rPr>
        <w:t>De</w:t>
      </w:r>
      <w:r>
        <w:rPr>
          <w:spacing w:val="-6"/>
          <w:w w:val="106"/>
          <w:sz w:val="22"/>
          <w:szCs w:val="22"/>
        </w:rPr>
        <w:t>v</w:t>
      </w:r>
      <w:r>
        <w:rPr>
          <w:w w:val="106"/>
          <w:sz w:val="22"/>
          <w:szCs w:val="22"/>
        </w:rPr>
        <w:t>elopme</w:t>
      </w:r>
      <w:r>
        <w:rPr>
          <w:spacing w:val="-6"/>
          <w:w w:val="106"/>
          <w:sz w:val="22"/>
          <w:szCs w:val="22"/>
        </w:rPr>
        <w:t>n</w:t>
      </w:r>
      <w:r>
        <w:rPr>
          <w:w w:val="106"/>
          <w:sz w:val="22"/>
          <w:szCs w:val="22"/>
        </w:rPr>
        <w:t>t,</w:t>
      </w:r>
      <w:r>
        <w:rPr>
          <w:spacing w:val="9"/>
          <w:w w:val="106"/>
          <w:sz w:val="22"/>
          <w:szCs w:val="22"/>
        </w:rPr>
        <w:t xml:space="preserve"> </w:t>
      </w:r>
      <w:r w:rsidR="001058FB">
        <w:rPr>
          <w:sz w:val="22"/>
          <w:szCs w:val="22"/>
        </w:rPr>
        <w:t xml:space="preserve">Managing </w:t>
      </w:r>
      <w:r w:rsidR="001058FB">
        <w:rPr>
          <w:spacing w:val="8"/>
          <w:sz w:val="22"/>
          <w:szCs w:val="22"/>
        </w:rPr>
        <w:t>Expectations</w:t>
      </w:r>
      <w:r>
        <w:rPr>
          <w:w w:val="107"/>
          <w:sz w:val="22"/>
          <w:szCs w:val="22"/>
        </w:rPr>
        <w:t>,</w:t>
      </w:r>
      <w:r>
        <w:rPr>
          <w:spacing w:val="27"/>
          <w:w w:val="107"/>
          <w:sz w:val="22"/>
          <w:szCs w:val="22"/>
        </w:rPr>
        <w:t xml:space="preserve"> </w:t>
      </w:r>
      <w:r w:rsidR="001058FB">
        <w:rPr>
          <w:sz w:val="22"/>
          <w:szCs w:val="22"/>
        </w:rPr>
        <w:t>Pr</w:t>
      </w:r>
      <w:r w:rsidR="001058FB">
        <w:rPr>
          <w:spacing w:val="13"/>
          <w:sz w:val="22"/>
          <w:szCs w:val="22"/>
        </w:rPr>
        <w:t>o</w:t>
      </w:r>
      <w:r w:rsidR="001058FB">
        <w:rPr>
          <w:sz w:val="22"/>
          <w:szCs w:val="22"/>
        </w:rPr>
        <w:t xml:space="preserve">ject </w:t>
      </w:r>
      <w:r w:rsidR="001058FB">
        <w:rPr>
          <w:spacing w:val="25"/>
          <w:sz w:val="22"/>
          <w:szCs w:val="22"/>
        </w:rPr>
        <w:t>Estimation</w:t>
      </w:r>
      <w:r>
        <w:rPr>
          <w:w w:val="109"/>
          <w:sz w:val="22"/>
          <w:szCs w:val="22"/>
        </w:rPr>
        <w:t>,</w:t>
      </w:r>
      <w:r>
        <w:rPr>
          <w:spacing w:val="14"/>
          <w:w w:val="109"/>
          <w:sz w:val="22"/>
          <w:szCs w:val="22"/>
        </w:rPr>
        <w:t xml:space="preserve"> </w:t>
      </w:r>
      <w:r w:rsidR="001058FB">
        <w:rPr>
          <w:sz w:val="22"/>
          <w:szCs w:val="22"/>
        </w:rPr>
        <w:t>Co</w:t>
      </w:r>
      <w:r w:rsidR="001058FB">
        <w:rPr>
          <w:spacing w:val="-6"/>
          <w:sz w:val="22"/>
          <w:szCs w:val="22"/>
        </w:rPr>
        <w:t>nv</w:t>
      </w:r>
      <w:r w:rsidR="001058FB">
        <w:rPr>
          <w:sz w:val="22"/>
          <w:szCs w:val="22"/>
        </w:rPr>
        <w:t xml:space="preserve">erting </w:t>
      </w:r>
      <w:r w:rsidR="001058FB">
        <w:rPr>
          <w:spacing w:val="27"/>
          <w:sz w:val="22"/>
          <w:szCs w:val="22"/>
        </w:rPr>
        <w:t>Business</w:t>
      </w:r>
    </w:p>
    <w:p w14:paraId="0F14DBCD" w14:textId="711D3296" w:rsidR="00D9008A" w:rsidRDefault="00770D28">
      <w:pPr>
        <w:spacing w:before="18"/>
        <w:ind w:left="645"/>
        <w:rPr>
          <w:sz w:val="22"/>
          <w:szCs w:val="22"/>
        </w:rPr>
      </w:pPr>
      <w:r>
        <w:rPr>
          <w:sz w:val="22"/>
          <w:szCs w:val="22"/>
        </w:rPr>
        <w:t>Goals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40"/>
          <w:sz w:val="22"/>
          <w:szCs w:val="22"/>
        </w:rPr>
        <w:t xml:space="preserve"> </w:t>
      </w:r>
      <w:r w:rsidR="001058FB">
        <w:rPr>
          <w:spacing w:val="-18"/>
          <w:sz w:val="22"/>
          <w:szCs w:val="22"/>
        </w:rPr>
        <w:t>T</w:t>
      </w:r>
      <w:r w:rsidR="001058FB">
        <w:rPr>
          <w:sz w:val="22"/>
          <w:szCs w:val="22"/>
        </w:rPr>
        <w:t>e</w:t>
      </w:r>
      <w:r w:rsidR="001058FB">
        <w:rPr>
          <w:spacing w:val="-6"/>
          <w:sz w:val="22"/>
          <w:szCs w:val="22"/>
        </w:rPr>
        <w:t>c</w:t>
      </w:r>
      <w:r w:rsidR="001058FB">
        <w:rPr>
          <w:sz w:val="22"/>
          <w:szCs w:val="22"/>
        </w:rPr>
        <w:t xml:space="preserve">hnical </w:t>
      </w:r>
      <w:r w:rsidR="001058FB">
        <w:rPr>
          <w:spacing w:val="16"/>
          <w:sz w:val="22"/>
          <w:szCs w:val="22"/>
        </w:rPr>
        <w:t>Requirements</w:t>
      </w:r>
      <w:r>
        <w:rPr>
          <w:w w:val="106"/>
          <w:sz w:val="22"/>
          <w:szCs w:val="22"/>
        </w:rPr>
        <w:t>,</w:t>
      </w:r>
      <w:r>
        <w:rPr>
          <w:spacing w:val="20"/>
          <w:w w:val="106"/>
          <w:sz w:val="22"/>
          <w:szCs w:val="22"/>
        </w:rPr>
        <w:t xml:space="preserve"> </w:t>
      </w:r>
      <w:r>
        <w:rPr>
          <w:sz w:val="22"/>
          <w:szCs w:val="22"/>
        </w:rPr>
        <w:t>Risk</w:t>
      </w:r>
      <w:r>
        <w:rPr>
          <w:spacing w:val="34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Manageme</w:t>
      </w:r>
      <w:r>
        <w:rPr>
          <w:spacing w:val="-5"/>
          <w:w w:val="105"/>
          <w:sz w:val="22"/>
          <w:szCs w:val="22"/>
        </w:rPr>
        <w:t>n</w:t>
      </w:r>
      <w:r>
        <w:rPr>
          <w:w w:val="138"/>
          <w:sz w:val="22"/>
          <w:szCs w:val="22"/>
        </w:rPr>
        <w:t>t</w:t>
      </w:r>
    </w:p>
    <w:p w14:paraId="2E410AC2" w14:textId="77777777" w:rsidR="00D9008A" w:rsidRDefault="00D9008A">
      <w:pPr>
        <w:spacing w:before="6" w:line="120" w:lineRule="exact"/>
        <w:rPr>
          <w:sz w:val="12"/>
          <w:szCs w:val="12"/>
        </w:rPr>
      </w:pPr>
    </w:p>
    <w:p w14:paraId="104692AA" w14:textId="1CA19395" w:rsidR="00D9008A" w:rsidRDefault="00D9008A">
      <w:pPr>
        <w:spacing w:line="200" w:lineRule="exact"/>
      </w:pPr>
    </w:p>
    <w:p w14:paraId="7E754398" w14:textId="7DA78036" w:rsidR="00D9008A" w:rsidRDefault="00405F79">
      <w:pPr>
        <w:spacing w:line="200" w:lineRule="exact"/>
      </w:pPr>
      <w:r w:rsidRPr="00875BB2">
        <w:rPr>
          <w:b/>
        </w:rPr>
        <w:pict w14:anchorId="4B9440DC">
          <v:group id="_x0000_s1032" style="position:absolute;margin-left:31.05pt;margin-top:711.2pt;width:545.95pt;height:28.45pt;z-index:-251655680;mso-position-horizontal-relative:page;mso-position-vertical-relative:page" coordorigin="720,14158" coordsize="10920,390">
            <v:shape id="_x0000_s1033" style="position:absolute;left:720;top:14158;width:10920;height:390" coordorigin="720,14158" coordsize="10920,390" path="m720,14548l11640,14548,11640,14158,720,14158,720,14548xe" fillcolor="#ccc" stroked="f">
              <v:path arrowok="t"/>
            </v:shape>
            <w10:wrap anchorx="page" anchory="page"/>
          </v:group>
        </w:pict>
      </w:r>
    </w:p>
    <w:p w14:paraId="73AF1521" w14:textId="3B49835C" w:rsidR="00D9008A" w:rsidRPr="00405F79" w:rsidRDefault="00770D28">
      <w:pPr>
        <w:spacing w:before="15"/>
        <w:ind w:left="160"/>
        <w:rPr>
          <w:b/>
          <w:sz w:val="26"/>
          <w:szCs w:val="26"/>
        </w:rPr>
      </w:pPr>
      <w:r w:rsidRPr="00405F79">
        <w:rPr>
          <w:b/>
          <w:w w:val="126"/>
          <w:sz w:val="26"/>
          <w:szCs w:val="26"/>
        </w:rPr>
        <w:t>Other</w:t>
      </w:r>
      <w:r w:rsidRPr="00405F79">
        <w:rPr>
          <w:b/>
          <w:spacing w:val="14"/>
          <w:w w:val="126"/>
          <w:sz w:val="26"/>
          <w:szCs w:val="26"/>
        </w:rPr>
        <w:t xml:space="preserve"> </w:t>
      </w:r>
      <w:r w:rsidRPr="00405F79">
        <w:rPr>
          <w:b/>
          <w:w w:val="124"/>
          <w:sz w:val="26"/>
          <w:szCs w:val="26"/>
        </w:rPr>
        <w:t>I</w:t>
      </w:r>
      <w:r w:rsidRPr="00405F79">
        <w:rPr>
          <w:b/>
          <w:spacing w:val="-7"/>
          <w:w w:val="124"/>
          <w:sz w:val="26"/>
          <w:szCs w:val="26"/>
        </w:rPr>
        <w:t>n</w:t>
      </w:r>
      <w:r w:rsidRPr="00405F79">
        <w:rPr>
          <w:b/>
          <w:w w:val="126"/>
          <w:sz w:val="26"/>
          <w:szCs w:val="26"/>
        </w:rPr>
        <w:t>terests</w:t>
      </w:r>
    </w:p>
    <w:p w14:paraId="1ECA7705" w14:textId="77777777" w:rsidR="00D9008A" w:rsidRDefault="00D9008A">
      <w:pPr>
        <w:spacing w:before="9" w:line="180" w:lineRule="exact"/>
        <w:rPr>
          <w:sz w:val="19"/>
          <w:szCs w:val="19"/>
        </w:rPr>
      </w:pPr>
    </w:p>
    <w:p w14:paraId="623B07F4" w14:textId="77777777" w:rsidR="00405F79" w:rsidRDefault="00405F79">
      <w:pPr>
        <w:ind w:left="209"/>
        <w:rPr>
          <w:sz w:val="22"/>
          <w:szCs w:val="22"/>
        </w:rPr>
      </w:pPr>
    </w:p>
    <w:p w14:paraId="5844C12C" w14:textId="1F0C74F4" w:rsidR="00D9008A" w:rsidRDefault="00770D28">
      <w:pPr>
        <w:ind w:left="209"/>
        <w:rPr>
          <w:sz w:val="22"/>
          <w:szCs w:val="22"/>
        </w:rPr>
      </w:pPr>
      <w:r>
        <w:rPr>
          <w:sz w:val="22"/>
          <w:szCs w:val="22"/>
        </w:rPr>
        <w:t>Flying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small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plane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Hiking,</w:t>
      </w:r>
      <w:r>
        <w:rPr>
          <w:spacing w:val="38"/>
          <w:sz w:val="22"/>
          <w:szCs w:val="22"/>
        </w:rPr>
        <w:t xml:space="preserve"> </w:t>
      </w:r>
      <w:r w:rsidR="001058FB">
        <w:rPr>
          <w:sz w:val="22"/>
          <w:szCs w:val="22"/>
        </w:rPr>
        <w:t xml:space="preserve">Bouldering, </w:t>
      </w:r>
      <w:r w:rsidR="001058FB">
        <w:rPr>
          <w:spacing w:val="16"/>
          <w:sz w:val="22"/>
          <w:szCs w:val="22"/>
        </w:rPr>
        <w:t>Travel</w:t>
      </w:r>
      <w:r w:rsidR="001058FB">
        <w:rPr>
          <w:sz w:val="22"/>
          <w:szCs w:val="22"/>
        </w:rPr>
        <w:t xml:space="preserve">, </w:t>
      </w:r>
      <w:r w:rsidR="001058FB">
        <w:rPr>
          <w:spacing w:val="17"/>
          <w:sz w:val="22"/>
          <w:szCs w:val="22"/>
        </w:rPr>
        <w:t>Latin</w:t>
      </w:r>
      <w:r w:rsidR="001058FB">
        <w:rPr>
          <w:sz w:val="22"/>
          <w:szCs w:val="22"/>
        </w:rPr>
        <w:t xml:space="preserve"> </w:t>
      </w:r>
      <w:r w:rsidR="001058FB">
        <w:rPr>
          <w:spacing w:val="9"/>
          <w:sz w:val="22"/>
          <w:szCs w:val="22"/>
        </w:rPr>
        <w:t>Dancing</w:t>
      </w:r>
      <w:r w:rsidR="001058FB">
        <w:rPr>
          <w:sz w:val="22"/>
          <w:szCs w:val="22"/>
        </w:rPr>
        <w:t xml:space="preserve">, </w:t>
      </w:r>
      <w:r w:rsidR="001058FB">
        <w:rPr>
          <w:spacing w:val="4"/>
          <w:sz w:val="22"/>
          <w:szCs w:val="22"/>
        </w:rPr>
        <w:t>Poker</w:t>
      </w:r>
      <w:r w:rsidR="001058FB">
        <w:rPr>
          <w:sz w:val="22"/>
          <w:szCs w:val="22"/>
        </w:rPr>
        <w:t xml:space="preserve">, </w:t>
      </w:r>
      <w:r w:rsidR="001058FB">
        <w:rPr>
          <w:spacing w:val="7"/>
          <w:sz w:val="22"/>
          <w:szCs w:val="22"/>
        </w:rPr>
        <w:t>Billiards</w:t>
      </w:r>
      <w:r>
        <w:rPr>
          <w:w w:val="105"/>
          <w:sz w:val="22"/>
          <w:szCs w:val="22"/>
        </w:rPr>
        <w:t>.</w:t>
      </w:r>
    </w:p>
    <w:sectPr w:rsidR="00D9008A">
      <w:pgSz w:w="12240" w:h="15840"/>
      <w:pgMar w:top="72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-ExtB">
    <w:panose1 w:val="02010609060101010101"/>
    <w:charset w:val="86"/>
    <w:family w:val="auto"/>
    <w:pitch w:val="variable"/>
    <w:sig w:usb0="00000003" w:usb1="0A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3C64096A"/>
    <w:multiLevelType w:val="multilevel"/>
    <w:tmpl w:val="9EFC90B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8A"/>
    <w:rsid w:val="000058EC"/>
    <w:rsid w:val="00096404"/>
    <w:rsid w:val="001058FB"/>
    <w:rsid w:val="003E2417"/>
    <w:rsid w:val="00405F79"/>
    <w:rsid w:val="004B7BBF"/>
    <w:rsid w:val="00770D28"/>
    <w:rsid w:val="007B214F"/>
    <w:rsid w:val="00875BB2"/>
    <w:rsid w:val="00957833"/>
    <w:rsid w:val="00CA6C8F"/>
    <w:rsid w:val="00D9008A"/>
    <w:rsid w:val="00F5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6CB2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itunes.apple.com/gb/app/blippar/id410604563?mt=8" TargetMode="External"/><Relationship Id="rId20" Type="http://schemas.openxmlformats.org/officeDocument/2006/relationships/hyperlink" Target="http://onlinelibrary.wiley.com/doi/10.1111/j.1553-2712.2009.00392_16.x/abstract" TargetMode="External"/><Relationship Id="rId21" Type="http://schemas.openxmlformats.org/officeDocument/2006/relationships/hyperlink" Target="http://www.bloomberg.com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itunes.apple.com/gb/app/layar-augmented-reality/id334404207?mt=8" TargetMode="External"/><Relationship Id="rId11" Type="http://schemas.openxmlformats.org/officeDocument/2006/relationships/hyperlink" Target="https://itunes.apple.com/nl/app/jumbo/id936150402?mt=8" TargetMode="External"/><Relationship Id="rId12" Type="http://schemas.openxmlformats.org/officeDocument/2006/relationships/hyperlink" Target="https://itunes.apple.com/ca/app/xms-unlimited-messaging.-better./id425154540?mt=8" TargetMode="External"/><Relationship Id="rId13" Type="http://schemas.openxmlformats.org/officeDocument/2006/relationships/hyperlink" Target="https://www.ebay.com/" TargetMode="External"/><Relationship Id="rId14" Type="http://schemas.openxmlformats.org/officeDocument/2006/relationships/hyperlink" Target="https://www.layar.com/" TargetMode="External"/><Relationship Id="rId15" Type="http://schemas.openxmlformats.org/officeDocument/2006/relationships/hyperlink" Target="http://www.icemobile.com" TargetMode="External"/><Relationship Id="rId16" Type="http://schemas.openxmlformats.org/officeDocument/2006/relationships/hyperlink" Target="http://www.ebuddy.com" TargetMode="External"/><Relationship Id="rId17" Type="http://schemas.openxmlformats.org/officeDocument/2006/relationships/hyperlink" Target="http://www.microstrategy.com/Company" TargetMode="External"/><Relationship Id="rId18" Type="http://schemas.openxmlformats.org/officeDocument/2006/relationships/hyperlink" Target="http://emergency.med.ufl.edu" TargetMode="External"/><Relationship Id="rId19" Type="http://schemas.openxmlformats.org/officeDocument/2006/relationships/hyperlink" Target="http://onlinelibrary.wiley.com/doi/10.1111/j.1553-2712.2009.00392_16.x/abstract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linkedin.com/in/sumeru-chatterjee-417b6b10" TargetMode="External"/><Relationship Id="rId7" Type="http://schemas.openxmlformats.org/officeDocument/2006/relationships/hyperlink" Target="mailto:sumeru.chatterjee@me.com?cc=nodemaker@gmail.com&amp;subject=Lets%20chat!" TargetMode="External"/><Relationship Id="rId8" Type="http://schemas.openxmlformats.org/officeDocument/2006/relationships/hyperlink" Target="https://itunes.apple.com/nl/app/2dehands-be-gratis-zoekertjes/id567722021?m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DE7C50F-80E1-0D41-8F79-79689C1AF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1322</Words>
  <Characters>7537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Sumeru Chatterjee</cp:lastModifiedBy>
  <cp:revision>3</cp:revision>
  <dcterms:created xsi:type="dcterms:W3CDTF">2017-11-08T23:05:00Z</dcterms:created>
  <dcterms:modified xsi:type="dcterms:W3CDTF">2017-11-08T23:06:00Z</dcterms:modified>
</cp:coreProperties>
</file>